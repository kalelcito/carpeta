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jpeg" ContentType="image/jpeg"> </Default>
  <Default Extension="bmp" ContentType="image/bmp"> </Default>
  <Override PartName="/word/numbering.xml" ContentType="application/vnd.openxmlformats-officedocument.wordprocessingml.numbering+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List1"/>
        <w:tblpPr w:leftFromText="141" w:rightFromText="141" w:vertAnchor="page" w:horzAnchor="margin" w:tblpY="1831"/>
        <w:tblW w:w="10456" w:type="dxa"/>
        <w:tblLook w:val="04A0" w:firstRow="1" w:lastRow="0" w:firstColumn="1" w:lastColumn="0" w:noHBand="0" w:noVBand="1"/>
      </w:tblPr>
      <w:tblGrid>
        <w:gridCol w:w="2601"/>
        <w:gridCol w:w="2618"/>
        <w:gridCol w:w="1268"/>
        <w:gridCol w:w="1134"/>
        <w:gridCol w:w="2835"/>
      </w:tblGrid>
      <w:tr w:rsidR="004E591E" w14:paraId="35874A61" w14:textId="77777777" w:rsidTr="00BA5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tcPr>
          <w:p w14:paraId="6901AE52" w14:textId="77777777" w:rsidR="004E591E" w:rsidRPr="004E591E" w:rsidRDefault="009E4C78" w:rsidP="00362A7A">
            <w:pPr>
              <w:pStyle w:val="NormalWeb"/>
              <w:spacing w:before="0" w:beforeAutospacing="0" w:after="0" w:afterAutospacing="0"/>
              <w:rPr>
                <w:rFonts w:ascii="Arial" w:hAnsi="Arial" w:cs="Arial"/>
                <w:b w:val="0"/>
                <w:color w:val="000000"/>
                <w:sz w:val="22"/>
                <w:szCs w:val="22"/>
              </w:rPr>
            </w:pPr>
            <w:r>
              <w:rPr>
                <w:rFonts w:ascii="Arial" w:hAnsi="Arial" w:cs="Arial"/>
                <w:color w:val="000000"/>
                <w:sz w:val="22"/>
                <w:szCs w:val="22"/>
              </w:rPr>
              <w:t>Comité</w:t>
            </w:r>
            <w:r w:rsidR="004E591E" w:rsidRPr="004E591E">
              <w:rPr>
                <w:rFonts w:ascii="Arial" w:hAnsi="Arial" w:cs="Arial"/>
                <w:color w:val="000000"/>
                <w:sz w:val="22"/>
                <w:szCs w:val="22"/>
              </w:rPr>
              <w:t>:</w:t>
            </w:r>
          </w:p>
        </w:tc>
        <w:tc>
          <w:tcPr>
            <w:tcW w:w="7855" w:type="dxa"/>
            <w:gridSpan w:val="4"/>
          </w:tcPr>
          <w:p w14:paraId="00897CD9" w14:textId="77777777" w:rsidR="004E591E" w:rsidRPr="004E591E" w:rsidRDefault="00555475" w:rsidP="00362A7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rPr>
              <w:t xml:space="preserve"/>
            </w:r>
            <w:r>
              <w:rPr>
                <w:color w:val="000000"/>
                <w:sz w:val="24"/>
                <w:szCs w:val="24"/>
              </w:rPr>
              <w:t xml:space="preserve">Playa del Carmen</w:t>
            </w:r>
            <w:r>
              <w:t xml:space="preserve"/>
            </w:r>
          </w:p>
        </w:tc>
      </w:tr>
      <w:tr w:rsidR="004E591E" w14:paraId="1D2975C8" w14:textId="77777777" w:rsidTr="00BA5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tcPr>
          <w:p w14:paraId="223D31E6" w14:textId="77777777" w:rsidR="004E591E" w:rsidRPr="004E591E" w:rsidRDefault="004E591E" w:rsidP="00362A7A">
            <w:pPr>
              <w:pStyle w:val="NormalWeb"/>
              <w:spacing w:before="0" w:beforeAutospacing="0" w:after="0" w:afterAutospacing="0"/>
              <w:rPr>
                <w:rFonts w:ascii="Arial" w:hAnsi="Arial" w:cs="Arial"/>
                <w:b w:val="0"/>
                <w:color w:val="000000"/>
                <w:sz w:val="22"/>
                <w:szCs w:val="22"/>
              </w:rPr>
            </w:pPr>
            <w:r w:rsidRPr="004E591E">
              <w:rPr>
                <w:rFonts w:ascii="Arial" w:hAnsi="Arial" w:cs="Arial"/>
                <w:color w:val="000000"/>
                <w:sz w:val="22"/>
                <w:szCs w:val="22"/>
              </w:rPr>
              <w:t>Nombre del programa:</w:t>
            </w:r>
          </w:p>
        </w:tc>
        <w:tc>
          <w:tcPr>
            <w:tcW w:w="7855" w:type="dxa"/>
            <w:gridSpan w:val="4"/>
          </w:tcPr>
          <w:p w14:paraId="20B00E83" w14:textId="77777777" w:rsidR="004E591E" w:rsidRPr="004E591E" w:rsidRDefault="00555475" w:rsidP="00362A7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Política</w:t>
            </w:r>
            <w:r>
              <w:t xml:space="preserve"/>
            </w:r>
          </w:p>
        </w:tc>
      </w:tr>
      <w:tr w:rsidR="004E591E" w14:paraId="264567EE" w14:textId="77777777" w:rsidTr="00BA5BF8">
        <w:tc>
          <w:tcPr>
            <w:cnfStyle w:val="001000000000" w:firstRow="0" w:lastRow="0" w:firstColumn="1" w:lastColumn="0" w:oddVBand="0" w:evenVBand="0" w:oddHBand="0" w:evenHBand="0" w:firstRowFirstColumn="0" w:firstRowLastColumn="0" w:lastRowFirstColumn="0" w:lastRowLastColumn="0"/>
            <w:tcW w:w="2601" w:type="dxa"/>
          </w:tcPr>
          <w:p w14:paraId="5A984A5A" w14:textId="77777777" w:rsidR="004E591E" w:rsidRPr="004E591E" w:rsidRDefault="004E591E" w:rsidP="00362A7A">
            <w:pPr>
              <w:pStyle w:val="NormalWeb"/>
              <w:spacing w:before="0" w:beforeAutospacing="0" w:after="0" w:afterAutospacing="0"/>
              <w:rPr>
                <w:rFonts w:ascii="Arial" w:hAnsi="Arial" w:cs="Arial"/>
                <w:b w:val="0"/>
                <w:color w:val="000000"/>
                <w:sz w:val="22"/>
                <w:szCs w:val="22"/>
              </w:rPr>
            </w:pPr>
            <w:r w:rsidRPr="004E591E">
              <w:rPr>
                <w:rFonts w:ascii="Arial" w:hAnsi="Arial" w:cs="Arial"/>
                <w:color w:val="000000"/>
                <w:sz w:val="22"/>
                <w:szCs w:val="22"/>
              </w:rPr>
              <w:t>Coordinador</w:t>
            </w:r>
          </w:p>
        </w:tc>
        <w:tc>
          <w:tcPr>
            <w:tcW w:w="7855" w:type="dxa"/>
            <w:gridSpan w:val="4"/>
          </w:tcPr>
          <w:p w14:paraId="1F695097" w14:textId="77777777" w:rsidR="004E591E" w:rsidRPr="004E591E" w:rsidRDefault="00555475" w:rsidP="00362A7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Carlos Alberto Mota González</w:t>
            </w:r>
            <w:r>
              <w:t xml:space="preserve"/>
            </w:r>
          </w:p>
        </w:tc>
      </w:tr>
      <w:tr w:rsidR="004E591E" w14:paraId="1848A2FF" w14:textId="77777777" w:rsidTr="00BA5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tcPr>
          <w:p w14:paraId="4FB0DC58" w14:textId="77777777" w:rsidR="004E591E" w:rsidRPr="004E591E" w:rsidRDefault="004E591E" w:rsidP="00362A7A">
            <w:pPr>
              <w:pStyle w:val="NormalWeb"/>
              <w:spacing w:before="0" w:beforeAutospacing="0" w:after="0" w:afterAutospacing="0"/>
              <w:rPr>
                <w:rFonts w:ascii="Arial" w:hAnsi="Arial" w:cs="Arial"/>
                <w:b w:val="0"/>
                <w:color w:val="000000"/>
                <w:sz w:val="22"/>
                <w:szCs w:val="22"/>
              </w:rPr>
            </w:pPr>
            <w:r w:rsidRPr="004E591E">
              <w:rPr>
                <w:rFonts w:ascii="Arial" w:hAnsi="Arial" w:cs="Arial"/>
                <w:color w:val="000000"/>
                <w:sz w:val="22"/>
                <w:szCs w:val="22"/>
              </w:rPr>
              <w:t>Requisito Norma CRESE:</w:t>
            </w:r>
          </w:p>
        </w:tc>
        <w:tc>
          <w:tcPr>
            <w:tcW w:w="7855" w:type="dxa"/>
            <w:gridSpan w:val="4"/>
          </w:tcPr>
          <w:p w14:paraId="4F01EF5D" w14:textId="77777777" w:rsidR="004E591E" w:rsidRPr="004E591E" w:rsidRDefault="00555475" w:rsidP="00362A7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2. Política de Calidad Humana y Responsabilidad Social.</w:t>
            </w:r>
            <w:r>
              <w:t xml:space="preserve"/>
            </w:r>
          </w:p>
        </w:tc>
      </w:tr>
      <w:tr w:rsidR="004E591E" w14:paraId="4A4EAC2D" w14:textId="77777777" w:rsidTr="00BA5BF8">
        <w:tc>
          <w:tcPr>
            <w:cnfStyle w:val="001000000000" w:firstRow="0" w:lastRow="0" w:firstColumn="1" w:lastColumn="0" w:oddVBand="0" w:evenVBand="0" w:oddHBand="0" w:evenHBand="0" w:firstRowFirstColumn="0" w:firstRowLastColumn="0" w:lastRowFirstColumn="0" w:lastRowLastColumn="0"/>
            <w:tcW w:w="2601" w:type="dxa"/>
          </w:tcPr>
          <w:p w14:paraId="35A1CCCE" w14:textId="77777777" w:rsidR="004E591E" w:rsidRPr="004E591E" w:rsidRDefault="004E591E" w:rsidP="00362A7A">
            <w:pPr>
              <w:pStyle w:val="NormalWeb"/>
              <w:spacing w:before="0" w:beforeAutospacing="0" w:after="0" w:afterAutospacing="0"/>
              <w:rPr>
                <w:rFonts w:ascii="Arial" w:hAnsi="Arial" w:cs="Arial"/>
                <w:b w:val="0"/>
                <w:color w:val="000000"/>
                <w:sz w:val="22"/>
                <w:szCs w:val="22"/>
              </w:rPr>
            </w:pPr>
            <w:r w:rsidRPr="004E591E">
              <w:rPr>
                <w:rFonts w:ascii="Arial" w:hAnsi="Arial" w:cs="Arial"/>
                <w:color w:val="000000"/>
                <w:sz w:val="22"/>
                <w:szCs w:val="22"/>
              </w:rPr>
              <w:t>Fecha elaboración:</w:t>
            </w:r>
          </w:p>
        </w:tc>
        <w:tc>
          <w:tcPr>
            <w:tcW w:w="2618" w:type="dxa"/>
          </w:tcPr>
          <w:p w14:paraId="1B3ACF35" w14:textId="77777777" w:rsidR="004E591E" w:rsidRPr="004E591E" w:rsidRDefault="00555475" w:rsidP="00362A7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&amp;nbsp;</w:t>
            </w:r>
            <w:r>
              <w:t xml:space="preserve"/>
            </w:r>
          </w:p>
        </w:tc>
        <w:tc>
          <w:tcPr>
            <w:tcW w:w="1268" w:type="dxa"/>
          </w:tcPr>
          <w:p w14:paraId="3A2BEBF6" w14:textId="77777777" w:rsidR="004E591E" w:rsidRPr="004E591E" w:rsidRDefault="004E591E" w:rsidP="00362A7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4E591E">
              <w:rPr>
                <w:rFonts w:ascii="Arial" w:hAnsi="Arial" w:cs="Arial"/>
                <w:b/>
                <w:color w:val="000000"/>
                <w:sz w:val="22"/>
                <w:szCs w:val="22"/>
              </w:rPr>
              <w:t>Elaboró:</w:t>
            </w:r>
          </w:p>
        </w:tc>
        <w:tc>
          <w:tcPr>
            <w:tcW w:w="3969" w:type="dxa"/>
            <w:gridSpan w:val="2"/>
          </w:tcPr>
          <w:p w14:paraId="42080FB0" w14:textId="77777777" w:rsidR="004E591E" w:rsidRPr="004E591E" w:rsidRDefault="00555475" w:rsidP="00362A7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Carlos Alberto MotaGonzalez</w:t>
            </w:r>
            <w:r>
              <w:t xml:space="preserve"/>
            </w:r>
          </w:p>
        </w:tc>
      </w:tr>
      <w:tr w:rsidR="004E591E" w14:paraId="2223F5FC" w14:textId="77777777" w:rsidTr="00BA5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tcPr>
          <w:p w14:paraId="47302100" w14:textId="77777777" w:rsidR="004E591E" w:rsidRPr="004E591E" w:rsidRDefault="004E591E" w:rsidP="00362A7A">
            <w:pPr>
              <w:pStyle w:val="NormalWeb"/>
              <w:spacing w:before="0" w:beforeAutospacing="0" w:after="0" w:afterAutospacing="0"/>
              <w:rPr>
                <w:rFonts w:ascii="Arial" w:hAnsi="Arial" w:cs="Arial"/>
                <w:b w:val="0"/>
                <w:color w:val="000000"/>
                <w:sz w:val="22"/>
                <w:szCs w:val="22"/>
              </w:rPr>
            </w:pPr>
            <w:r w:rsidRPr="004E591E">
              <w:rPr>
                <w:rFonts w:ascii="Arial" w:hAnsi="Arial" w:cs="Arial"/>
                <w:color w:val="000000"/>
                <w:sz w:val="22"/>
                <w:szCs w:val="22"/>
              </w:rPr>
              <w:t>Numero revisión:</w:t>
            </w:r>
          </w:p>
        </w:tc>
        <w:tc>
          <w:tcPr>
            <w:tcW w:w="2618" w:type="dxa"/>
          </w:tcPr>
          <w:p w14:paraId="1C6ED0FF" w14:textId="77777777" w:rsidR="004E591E" w:rsidRPr="004E591E" w:rsidRDefault="00555475" w:rsidP="00362A7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1</w:t>
            </w:r>
            <w:r>
              <w:t xml:space="preserve"/>
            </w:r>
          </w:p>
        </w:tc>
        <w:tc>
          <w:tcPr>
            <w:tcW w:w="2402" w:type="dxa"/>
            <w:gridSpan w:val="2"/>
          </w:tcPr>
          <w:p w14:paraId="625491DD" w14:textId="77777777" w:rsidR="004E591E" w:rsidRPr="004E591E" w:rsidRDefault="004E591E" w:rsidP="00362A7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4E591E">
              <w:rPr>
                <w:rFonts w:ascii="Arial" w:hAnsi="Arial" w:cs="Arial"/>
                <w:b/>
                <w:color w:val="000000"/>
                <w:sz w:val="22"/>
                <w:szCs w:val="22"/>
              </w:rPr>
              <w:t>Fecha modificación:</w:t>
            </w:r>
          </w:p>
        </w:tc>
        <w:tc>
          <w:tcPr>
            <w:tcW w:w="2835" w:type="dxa"/>
          </w:tcPr>
          <w:p w14:paraId="616CB335" w14:textId="77777777" w:rsidR="004E591E" w:rsidRPr="004E591E" w:rsidRDefault="00555475" w:rsidP="001370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&amp;nbsp;</w:t>
            </w:r>
            <w:r>
              <w:t xml:space="preserve"/>
            </w:r>
          </w:p>
        </w:tc>
      </w:tr>
      <w:tr w:rsidR="004E591E" w14:paraId="72952731" w14:textId="77777777" w:rsidTr="00BA5BF8">
        <w:tc>
          <w:tcPr>
            <w:cnfStyle w:val="001000000000" w:firstRow="0" w:lastRow="0" w:firstColumn="1" w:lastColumn="0" w:oddVBand="0" w:evenVBand="0" w:oddHBand="0" w:evenHBand="0" w:firstRowFirstColumn="0" w:firstRowLastColumn="0" w:lastRowFirstColumn="0" w:lastRowLastColumn="0"/>
            <w:tcW w:w="2601" w:type="dxa"/>
          </w:tcPr>
          <w:p w14:paraId="58A09671" w14:textId="77777777" w:rsidR="004E591E" w:rsidRPr="004E591E" w:rsidRDefault="004E591E" w:rsidP="00362A7A">
            <w:pPr>
              <w:pStyle w:val="NormalWeb"/>
              <w:spacing w:before="0" w:beforeAutospacing="0" w:after="0" w:afterAutospacing="0"/>
              <w:rPr>
                <w:rFonts w:ascii="Arial" w:hAnsi="Arial" w:cs="Arial"/>
                <w:b w:val="0"/>
                <w:color w:val="000000"/>
                <w:sz w:val="22"/>
                <w:szCs w:val="22"/>
              </w:rPr>
            </w:pPr>
            <w:r w:rsidRPr="004E591E">
              <w:rPr>
                <w:rFonts w:ascii="Arial" w:hAnsi="Arial" w:cs="Arial"/>
                <w:color w:val="000000"/>
                <w:sz w:val="22"/>
                <w:szCs w:val="22"/>
              </w:rPr>
              <w:t>Última modificación:</w:t>
            </w:r>
          </w:p>
        </w:tc>
        <w:tc>
          <w:tcPr>
            <w:tcW w:w="7855" w:type="dxa"/>
            <w:gridSpan w:val="4"/>
          </w:tcPr>
          <w:p w14:paraId="23B85B59" w14:textId="77777777" w:rsidR="004E591E" w:rsidRPr="004E591E" w:rsidRDefault="00555475" w:rsidP="00362A7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&amp;nbsp;</w:t>
            </w:r>
            <w:r>
              <w:t xml:space="preserve"/>
            </w:r>
          </w:p>
        </w:tc>
      </w:tr>
      <w:tr w:rsidR="00FF530E" w14:paraId="2E575651" w14:textId="77777777" w:rsidTr="00BA5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tcPr>
          <w:p w14:paraId="5F0D760A" w14:textId="77777777" w:rsidR="00FF530E" w:rsidRPr="004E591E" w:rsidRDefault="00FF530E" w:rsidP="00362A7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Reviso:</w:t>
            </w:r>
          </w:p>
        </w:tc>
        <w:tc>
          <w:tcPr>
            <w:tcW w:w="7855" w:type="dxa"/>
            <w:gridSpan w:val="4"/>
          </w:tcPr>
          <w:p w14:paraId="2276458F" w14:textId="77777777" w:rsidR="00FF530E" w:rsidRDefault="00555475" w:rsidP="00FF530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Empresa Responsable</w:t>
            </w:r>
            <w:r>
              <w:t xml:space="preserve"/>
            </w:r>
          </w:p>
        </w:tc>
      </w:tr>
      <w:tr w:rsidR="00FF530E" w14:paraId="34E770DB" w14:textId="77777777" w:rsidTr="00BA5BF8">
        <w:tc>
          <w:tcPr>
            <w:cnfStyle w:val="001000000000" w:firstRow="0" w:lastRow="0" w:firstColumn="1" w:lastColumn="0" w:oddVBand="0" w:evenVBand="0" w:oddHBand="0" w:evenHBand="0" w:firstRowFirstColumn="0" w:firstRowLastColumn="0" w:lastRowFirstColumn="0" w:lastRowLastColumn="0"/>
            <w:tcW w:w="2601" w:type="dxa"/>
          </w:tcPr>
          <w:p w14:paraId="67973352" w14:textId="77777777" w:rsidR="00FF530E" w:rsidRDefault="00FF530E" w:rsidP="00362A7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Fecha revisión:</w:t>
            </w:r>
          </w:p>
        </w:tc>
        <w:tc>
          <w:tcPr>
            <w:tcW w:w="7855" w:type="dxa"/>
            <w:gridSpan w:val="4"/>
          </w:tcPr>
          <w:p w14:paraId="2E98BF16" w14:textId="77777777" w:rsidR="00FF530E" w:rsidRDefault="00555475" w:rsidP="00362A7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
            </w:r>
            <w:r>
              <w:rPr>
                <w:color w:val="000000"/>
                <w:sz w:val="24"/>
                <w:szCs w:val="24"/>
              </w:rPr>
              <w:t xml:space="preserve">&amp;nbsp;</w:t>
            </w:r>
            <w:r>
              <w:t xml:space="preserve"/>
            </w:r>
          </w:p>
        </w:tc>
      </w:tr>
    </w:tbl>
    <w:p w14:paraId="2DE14E70" w14:textId="77777777" w:rsidR="00216FFC" w:rsidRDefault="00216FFC" w:rsidP="00216FFC">
      <w:pPr>
        <w:pStyle w:val="NormalWeb"/>
        <w:spacing w:before="0" w:beforeAutospacing="0" w:after="0" w:afterAutospacing="0"/>
        <w:rPr>
          <w:color w:val="000000"/>
          <w:sz w:val="27"/>
          <w:szCs w:val="27"/>
        </w:rPr>
      </w:pPr>
    </w:p>
    <w:p w14:paraId="378AE01A" w14:textId="77777777" w:rsidR="004E591E" w:rsidRDefault="004E591E"/>
    <w:p w14:paraId="65C40EE0" w14:textId="77777777" w:rsidR="004E591E" w:rsidRDefault="004E591E"/>
    <w:p w14:paraId="2D7B8184" w14:textId="6E5FA8CE" w:rsidR="004E591E" w:rsidRDefault="004E591E">
      <w:pPr>
        <w:rPr>
          <w:rFonts w:ascii="Arial" w:hAnsi="Arial" w:cs="Arial"/>
          <w:b/>
          <w:sz w:val="36"/>
          <w:szCs w:val="36"/>
        </w:rPr>
      </w:pPr>
      <w:r>
        <w:rPr>
          <w:rFonts w:ascii="Arial" w:hAnsi="Arial" w:cs="Arial"/>
          <w:b/>
          <w:sz w:val="36"/>
          <w:szCs w:val="36"/>
        </w:rPr>
        <w:t>Antecedente</w:t>
      </w:r>
      <w:r w:rsidR="00FA51B1">
        <w:rPr>
          <w:rFonts w:ascii="Arial" w:hAnsi="Arial" w:cs="Arial"/>
          <w:b/>
          <w:sz w:val="36"/>
          <w:szCs w:val="36"/>
        </w:rPr>
        <w:t>s</w:t>
      </w:r>
      <w:r>
        <w:rPr>
          <w:rFonts w:ascii="Arial" w:hAnsi="Arial" w:cs="Arial"/>
          <w:b/>
          <w:sz w:val="36"/>
          <w:szCs w:val="36"/>
        </w:rPr>
        <w:t>.</w:t>
      </w:r>
    </w:p>
    <w:p w14:paraId="76246C22" w14:textId="77777777" w:rsidR="004E591E" w:rsidRDefault="00555475">
      <w:pPr>
        <w:rPr>
          <w:rFonts w:ascii="Arial" w:hAnsi="Arial" w:cs="Arial"/>
        </w:rPr>
      </w:pPr>
      <w:r>
        <w:rPr>
          <w:rFonts w:ascii="Arial" w:hAnsi="Arial" w:cs="Arial"/>
        </w:rPr>
        <w:t xml:space="preserve"/>
      </w:r>
      <w:r>
        <w:rPr>
          <w:color w:val="000000"/>
          <w:sz w:val="24"/>
          <w:szCs w:val="24"/>
        </w:rPr>
        <w:t xml:space="preserve">La empresa SEARS desde que se convirtió en una empresa mexicana, ha procurado en todo momento la satisfacción de sus colaboradores, basando todas sus políticas en el respeto, la solidaridad, la responsabilidad y valores, logrando así un mejor sistema de trabajo en cada una de las unidades que existen en la república mexicana.</w:t>
      </w:r>
      <w:r>
        <w:t xml:space="preserve"/>
      </w:r>
    </w:p>
    <w:p w14:paraId="6E55439E" w14:textId="77777777" w:rsidR="004E591E" w:rsidRDefault="004E591E">
      <w:pPr>
        <w:rPr>
          <w:rFonts w:ascii="Arial" w:hAnsi="Arial" w:cs="Arial"/>
        </w:rPr>
      </w:pPr>
    </w:p>
    <w:p w14:paraId="580FFA8F" w14:textId="77777777" w:rsidR="004E591E" w:rsidRDefault="004E591E" w:rsidP="004E591E">
      <w:pPr>
        <w:rPr>
          <w:rFonts w:ascii="Arial" w:hAnsi="Arial" w:cs="Arial"/>
          <w:b/>
          <w:sz w:val="36"/>
          <w:szCs w:val="36"/>
        </w:rPr>
      </w:pPr>
      <w:r>
        <w:rPr>
          <w:rFonts w:ascii="Arial" w:hAnsi="Arial" w:cs="Arial"/>
          <w:b/>
          <w:sz w:val="36"/>
          <w:szCs w:val="36"/>
        </w:rPr>
        <w:t>Justificación.</w:t>
      </w:r>
      <w:bookmarkStart w:id="0" w:name="_GoBack"/>
      <w:bookmarkEnd w:id="0"/>
    </w:p>
    <w:p w14:paraId="780C2B05" w14:textId="77777777" w:rsidR="004E591E" w:rsidRDefault="00555475" w:rsidP="004E591E">
      <w:pPr>
        <w:rPr>
          <w:rFonts w:ascii="Arial" w:hAnsi="Arial" w:cs="Arial"/>
        </w:rPr>
      </w:pPr>
      <w:r>
        <w:rPr>
          <w:rFonts w:ascii="Arial" w:hAnsi="Arial" w:cs="Arial"/>
        </w:rPr>
        <w:t xml:space="preserve"/>
      </w:r>
      <w:r>
        <w:rPr>
          <w:color w:val="000000"/>
          <w:sz w:val="24"/>
          <w:szCs w:val="24"/>
        </w:rPr>
        <w:t xml:space="preserve">Sin duda mantener políticas y lineamientos justos y bien definidos hará que los integrantes de una organización tengan claro que les está permitido y que no, por ello especificar en cada uno de los departamentos de Sears hará que se tenga una cultura corporativa de trabajo más definida.</w:t>
      </w:r>
      <w:r>
        <w:t xml:space="preserve"/>
      </w:r>
    </w:p>
    <w:p w14:paraId="05DB4E50" w14:textId="77777777" w:rsidR="004E591E" w:rsidRDefault="004E591E" w:rsidP="004E591E">
      <w:pPr>
        <w:rPr>
          <w:rFonts w:ascii="Arial" w:hAnsi="Arial" w:cs="Arial"/>
        </w:rPr>
      </w:pPr>
    </w:p>
    <w:p w14:paraId="49581154" w14:textId="77777777" w:rsidR="004E591E" w:rsidRDefault="004E591E" w:rsidP="004E591E">
      <w:pPr>
        <w:rPr>
          <w:rFonts w:ascii="Arial" w:hAnsi="Arial" w:cs="Arial"/>
          <w:b/>
          <w:sz w:val="36"/>
          <w:szCs w:val="36"/>
        </w:rPr>
      </w:pPr>
      <w:r w:rsidRPr="004E591E">
        <w:rPr>
          <w:rFonts w:ascii="Arial" w:hAnsi="Arial" w:cs="Arial"/>
          <w:b/>
          <w:sz w:val="36"/>
          <w:szCs w:val="36"/>
        </w:rPr>
        <w:t>A</w:t>
      </w:r>
      <w:r>
        <w:rPr>
          <w:rFonts w:ascii="Arial" w:hAnsi="Arial" w:cs="Arial"/>
          <w:b/>
          <w:sz w:val="36"/>
          <w:szCs w:val="36"/>
        </w:rPr>
        <w:t>specto legal.</w:t>
      </w:r>
    </w:p>
    <w:p w14:paraId="529D9B2E" w14:textId="77777777" w:rsidR="004E591E" w:rsidRDefault="00555475" w:rsidP="004E591E">
      <w:pPr>
        <w:rPr>
          <w:rFonts w:ascii="Arial" w:hAnsi="Arial" w:cs="Arial"/>
        </w:rPr>
      </w:pPr>
      <w:r>
        <w:rPr>
          <w:rFonts w:ascii="Arial" w:hAnsi="Arial" w:cs="Arial"/>
        </w:rPr>
        <w:t xml:space="preserve"/>
      </w:r>
      <w:r>
        <w:rPr>
          <w:color w:val="000000"/>
          <w:sz w:val="24"/>
          <w:szCs w:val="24"/>
        </w:rPr>
        <w:t xml:space="preserve">NA</w:t>
      </w:r>
      <w:r>
        <w:t xml:space="preserve"/>
      </w:r>
    </w:p>
    <w:p w14:paraId="0357217C" w14:textId="77777777" w:rsidR="00D4678D" w:rsidRDefault="00D4678D" w:rsidP="004E591E">
      <w:pPr>
        <w:rPr>
          <w:rFonts w:ascii="Arial" w:hAnsi="Arial" w:cs="Arial"/>
        </w:rPr>
      </w:pPr>
    </w:p>
    <w:p w14:paraId="40AC497E" w14:textId="77777777" w:rsidR="00D4678D" w:rsidRDefault="00D4678D" w:rsidP="00D4678D">
      <w:pPr>
        <w:rPr>
          <w:rFonts w:ascii="Arial" w:hAnsi="Arial" w:cs="Arial"/>
          <w:b/>
          <w:sz w:val="36"/>
          <w:szCs w:val="36"/>
        </w:rPr>
      </w:pPr>
      <w:r>
        <w:rPr>
          <w:rFonts w:ascii="Arial" w:hAnsi="Arial" w:cs="Arial"/>
          <w:b/>
          <w:sz w:val="36"/>
          <w:szCs w:val="36"/>
        </w:rPr>
        <w:t>Objetivo.</w:t>
      </w:r>
    </w:p>
    <w:p w14:paraId="2C8C5080" w14:textId="77777777" w:rsidR="00D4678D" w:rsidRDefault="00555475" w:rsidP="00D4678D">
      <w:pPr>
        <w:rPr>
          <w:rFonts w:ascii="Arial" w:hAnsi="Arial" w:cs="Arial"/>
        </w:rPr>
      </w:pPr>
      <w:r>
        <w:rPr>
          <w:rFonts w:ascii="Arial" w:hAnsi="Arial" w:cs="Arial"/>
        </w:rPr>
        <w:t xml:space="preserve"/>
      </w:r>
      <w:r>
        <w:rPr>
          <w:color w:val="000000"/>
          <w:sz w:val="24"/>
          <w:szCs w:val="24"/>
        </w:rPr>
        <w:t xml:space="preserve">Lograr que los </w:t>
      </w:r>
      <w:r>
        <w:rPr>
          <w:color w:val="000000"/>
          <w:sz w:val="24"/>
          <w:szCs w:val="24"/>
        </w:rPr>
        <w:t xml:space="preserve">asociados conozcan la política de responsabilidad Social y Humana de la empresa para que a su vez ellos puedan ponerlos en práctica, nutriendo a la empresa con sus propios valores y sus acciones.</w:t>
      </w:r>
      <w:r>
        <w:t xml:space="preserve"/>
      </w:r>
    </w:p>
    <w:p w14:paraId="1DF8FD4B" w14:textId="77777777" w:rsidR="00D4678D" w:rsidRDefault="00D4678D" w:rsidP="00D4678D">
      <w:pPr>
        <w:rPr>
          <w:rFonts w:ascii="Arial" w:hAnsi="Arial" w:cs="Arial"/>
        </w:rPr>
      </w:pPr>
    </w:p>
    <w:p w14:paraId="7419E1F6" w14:textId="77777777" w:rsidR="00D4678D" w:rsidRDefault="00D4678D" w:rsidP="00D4678D">
      <w:pPr>
        <w:rPr>
          <w:rFonts w:ascii="Arial" w:hAnsi="Arial" w:cs="Arial"/>
          <w:b/>
          <w:sz w:val="36"/>
          <w:szCs w:val="36"/>
        </w:rPr>
      </w:pPr>
      <w:r>
        <w:rPr>
          <w:rFonts w:ascii="Arial" w:hAnsi="Arial" w:cs="Arial"/>
          <w:b/>
          <w:sz w:val="36"/>
          <w:szCs w:val="36"/>
        </w:rPr>
        <w:t>Alcance.</w:t>
      </w:r>
    </w:p>
    <w:tbl>
      <w:tblPr>
        <w:tblStyle w:val="MediumShading2"/>
        <w:tblW w:w="0" w:type="auto"/>
        <w:tblLook w:val="04A0" w:firstRow="1" w:lastRow="0" w:firstColumn="1" w:lastColumn="0" w:noHBand="0" w:noVBand="1"/>
      </w:tblPr>
      <w:tblGrid>
        <w:gridCol w:w="534"/>
        <w:gridCol w:w="6536"/>
        <w:gridCol w:w="3536"/>
      </w:tblGrid>
      <w:tr w:rsidR="00D4678D" w14:paraId="14C50853" w14:textId="77777777" w:rsidTr="00A716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4" w:type="dxa"/>
            <w:shd w:val="clear" w:color="auto" w:fill="7F7F7F" w:themeFill="text1" w:themeFillTint="80"/>
          </w:tcPr>
          <w:p w14:paraId="1FFE91A8" w14:textId="77777777" w:rsidR="00D4678D" w:rsidRPr="00D4678D" w:rsidRDefault="00D4678D" w:rsidP="00D4678D">
            <w:pPr>
              <w:jc w:val="center"/>
              <w:rPr>
                <w:rFonts w:ascii="Arial" w:hAnsi="Arial" w:cs="Arial"/>
                <w:b w:val="0"/>
                <w:sz w:val="24"/>
                <w:szCs w:val="24"/>
              </w:rPr>
            </w:pPr>
            <w:r w:rsidRPr="00D4678D">
              <w:rPr>
                <w:rFonts w:ascii="Arial" w:hAnsi="Arial" w:cs="Arial"/>
                <w:sz w:val="24"/>
                <w:szCs w:val="24"/>
              </w:rPr>
              <w:t>#</w:t>
            </w:r>
          </w:p>
        </w:tc>
        <w:tc>
          <w:tcPr>
            <w:tcW w:w="6536" w:type="dxa"/>
            <w:shd w:val="clear" w:color="auto" w:fill="7F7F7F" w:themeFill="text1" w:themeFillTint="80"/>
          </w:tcPr>
          <w:p w14:paraId="0426941B" w14:textId="77777777" w:rsidR="00D4678D" w:rsidRPr="00D4678D" w:rsidRDefault="00D4678D" w:rsidP="00D4678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4678D">
              <w:rPr>
                <w:rFonts w:ascii="Arial" w:hAnsi="Arial" w:cs="Arial"/>
                <w:sz w:val="24"/>
                <w:szCs w:val="24"/>
              </w:rPr>
              <w:t>Grupo de Interés</w:t>
            </w:r>
          </w:p>
        </w:tc>
        <w:tc>
          <w:tcPr>
            <w:tcW w:w="3536" w:type="dxa"/>
            <w:shd w:val="clear" w:color="auto" w:fill="7F7F7F" w:themeFill="text1" w:themeFillTint="80"/>
          </w:tcPr>
          <w:p w14:paraId="570C7A84" w14:textId="77777777" w:rsidR="00D4678D" w:rsidRPr="00D4678D" w:rsidRDefault="00D4678D" w:rsidP="00D4678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4678D">
              <w:rPr>
                <w:rFonts w:ascii="Arial" w:hAnsi="Arial" w:cs="Arial"/>
                <w:sz w:val="24"/>
                <w:szCs w:val="24"/>
              </w:rPr>
              <w:t>Sí/No</w:t>
            </w:r>
          </w:p>
        </w:tc>
      </w:tr>
      <w:tr w:rsidR="00D4678D" w14:paraId="523C87AF" w14:textId="77777777" w:rsidTr="00A71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7F7F7F" w:themeFill="text1" w:themeFillTint="80"/>
          </w:tcPr>
          <w:p w14:paraId="65DD20FB" w14:textId="77777777" w:rsidR="00D4678D" w:rsidRPr="00D4678D" w:rsidRDefault="00D4678D" w:rsidP="00D4678D">
            <w:pPr>
              <w:rPr>
                <w:rFonts w:ascii="Arial" w:hAnsi="Arial" w:cs="Arial"/>
                <w:b w:val="0"/>
                <w:sz w:val="24"/>
                <w:szCs w:val="24"/>
              </w:rPr>
            </w:pPr>
            <w:r>
              <w:rPr>
                <w:rFonts w:ascii="Arial" w:hAnsi="Arial" w:cs="Arial"/>
                <w:sz w:val="24"/>
                <w:szCs w:val="24"/>
              </w:rPr>
              <w:t>1</w:t>
            </w:r>
          </w:p>
        </w:tc>
        <w:tc>
          <w:tcPr>
            <w:tcW w:w="6536" w:type="dxa"/>
          </w:tcPr>
          <w:p w14:paraId="6F472C4D" w14:textId="77777777" w:rsidR="00D4678D" w:rsidRPr="00D4678D" w:rsidRDefault="00D4678D" w:rsidP="00D4678D">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Directivos</w:t>
            </w:r>
          </w:p>
        </w:tc>
        <w:tc>
          <w:tcPr>
            <w:tcW w:w="3536" w:type="dxa"/>
          </w:tcPr>
          <w:p w14:paraId="187B6E20" w14:textId="77777777" w:rsidR="00D4678D" w:rsidRPr="00D4678D" w:rsidRDefault="00555475" w:rsidP="0086358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r>
      <w:tr w:rsidR="00D4678D" w14:paraId="22E0E24F" w14:textId="77777777" w:rsidTr="00A716F0">
        <w:tc>
          <w:tcPr>
            <w:cnfStyle w:val="001000000000" w:firstRow="0" w:lastRow="0" w:firstColumn="1" w:lastColumn="0" w:oddVBand="0" w:evenVBand="0" w:oddHBand="0" w:evenHBand="0" w:firstRowFirstColumn="0" w:firstRowLastColumn="0" w:lastRowFirstColumn="0" w:lastRowLastColumn="0"/>
            <w:tcW w:w="534" w:type="dxa"/>
            <w:shd w:val="clear" w:color="auto" w:fill="7F7F7F" w:themeFill="text1" w:themeFillTint="80"/>
          </w:tcPr>
          <w:p w14:paraId="772E180B" w14:textId="77777777" w:rsidR="00D4678D" w:rsidRPr="00D4678D" w:rsidRDefault="00D4678D" w:rsidP="00D4678D">
            <w:pPr>
              <w:rPr>
                <w:rFonts w:ascii="Arial" w:hAnsi="Arial" w:cs="Arial"/>
                <w:b w:val="0"/>
                <w:sz w:val="24"/>
                <w:szCs w:val="24"/>
              </w:rPr>
            </w:pPr>
            <w:r>
              <w:rPr>
                <w:rFonts w:ascii="Arial" w:hAnsi="Arial" w:cs="Arial"/>
                <w:sz w:val="24"/>
                <w:szCs w:val="24"/>
              </w:rPr>
              <w:t>2</w:t>
            </w:r>
          </w:p>
        </w:tc>
        <w:tc>
          <w:tcPr>
            <w:tcW w:w="6536" w:type="dxa"/>
          </w:tcPr>
          <w:p w14:paraId="3E5D452C" w14:textId="77777777" w:rsidR="00D4678D" w:rsidRPr="00D4678D" w:rsidRDefault="00D4678D" w:rsidP="00D4678D">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Personal no sindicalizado</w:t>
            </w:r>
          </w:p>
        </w:tc>
        <w:tc>
          <w:tcPr>
            <w:tcW w:w="3536" w:type="dxa"/>
          </w:tcPr>
          <w:p w14:paraId="1B338779" w14:textId="77777777" w:rsidR="00D4678D" w:rsidRPr="00D4678D" w:rsidRDefault="00555475" w:rsidP="00D467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r>
      <w:tr w:rsidR="00D4678D" w14:paraId="674D3A8B" w14:textId="77777777" w:rsidTr="00A71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7F7F7F" w:themeFill="text1" w:themeFillTint="80"/>
          </w:tcPr>
          <w:p w14:paraId="2856B0C4" w14:textId="77777777" w:rsidR="00D4678D" w:rsidRPr="00D4678D" w:rsidRDefault="00D4678D" w:rsidP="00D4678D">
            <w:pPr>
              <w:rPr>
                <w:rFonts w:ascii="Arial" w:hAnsi="Arial" w:cs="Arial"/>
                <w:b w:val="0"/>
                <w:sz w:val="24"/>
                <w:szCs w:val="24"/>
              </w:rPr>
            </w:pPr>
            <w:r>
              <w:rPr>
                <w:rFonts w:ascii="Arial" w:hAnsi="Arial" w:cs="Arial"/>
                <w:sz w:val="24"/>
                <w:szCs w:val="24"/>
              </w:rPr>
              <w:t>3</w:t>
            </w:r>
          </w:p>
        </w:tc>
        <w:tc>
          <w:tcPr>
            <w:tcW w:w="6536" w:type="dxa"/>
          </w:tcPr>
          <w:p w14:paraId="20C80E4C" w14:textId="77777777" w:rsidR="00D4678D" w:rsidRPr="00D4678D" w:rsidRDefault="00D4678D" w:rsidP="00D4678D">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Personal sindicalizado</w:t>
            </w:r>
          </w:p>
        </w:tc>
        <w:tc>
          <w:tcPr>
            <w:tcW w:w="3536" w:type="dxa"/>
          </w:tcPr>
          <w:p w14:paraId="35D92AD7" w14:textId="77777777" w:rsidR="00D4678D" w:rsidRPr="00D4678D" w:rsidRDefault="00555475" w:rsidP="00D467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r>
      <w:tr w:rsidR="00D4678D" w14:paraId="737F032D" w14:textId="77777777" w:rsidTr="00A716F0">
        <w:tc>
          <w:tcPr>
            <w:cnfStyle w:val="001000000000" w:firstRow="0" w:lastRow="0" w:firstColumn="1" w:lastColumn="0" w:oddVBand="0" w:evenVBand="0" w:oddHBand="0" w:evenHBand="0" w:firstRowFirstColumn="0" w:firstRowLastColumn="0" w:lastRowFirstColumn="0" w:lastRowLastColumn="0"/>
            <w:tcW w:w="534" w:type="dxa"/>
            <w:shd w:val="clear" w:color="auto" w:fill="7F7F7F" w:themeFill="text1" w:themeFillTint="80"/>
          </w:tcPr>
          <w:p w14:paraId="18CBC86E" w14:textId="77777777" w:rsidR="00D4678D" w:rsidRPr="00D4678D" w:rsidRDefault="00D4678D" w:rsidP="00D4678D">
            <w:pPr>
              <w:rPr>
                <w:rFonts w:ascii="Arial" w:hAnsi="Arial" w:cs="Arial"/>
                <w:b w:val="0"/>
                <w:sz w:val="24"/>
                <w:szCs w:val="24"/>
              </w:rPr>
            </w:pPr>
            <w:r>
              <w:rPr>
                <w:rFonts w:ascii="Arial" w:hAnsi="Arial" w:cs="Arial"/>
                <w:sz w:val="24"/>
                <w:szCs w:val="24"/>
              </w:rPr>
              <w:t>4</w:t>
            </w:r>
          </w:p>
        </w:tc>
        <w:tc>
          <w:tcPr>
            <w:tcW w:w="6536" w:type="dxa"/>
          </w:tcPr>
          <w:p w14:paraId="5CD4E6F2" w14:textId="77777777" w:rsidR="00D4678D" w:rsidRPr="00D4678D" w:rsidRDefault="00D4678D" w:rsidP="00D4678D">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Todo el personal</w:t>
            </w:r>
          </w:p>
        </w:tc>
        <w:tc>
          <w:tcPr>
            <w:tcW w:w="3536" w:type="dxa"/>
          </w:tcPr>
          <w:p w14:paraId="6EACBA96" w14:textId="77777777" w:rsidR="00D4678D" w:rsidRPr="00D4678D" w:rsidRDefault="00555475" w:rsidP="00D467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r>
      <w:tr w:rsidR="00D4678D" w14:paraId="4CE4DC0C" w14:textId="77777777" w:rsidTr="00A71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7F7F7F" w:themeFill="text1" w:themeFillTint="80"/>
          </w:tcPr>
          <w:p w14:paraId="6AA9CAC2" w14:textId="77777777" w:rsidR="00D4678D" w:rsidRPr="00D4678D" w:rsidRDefault="00D4678D" w:rsidP="00D4678D">
            <w:pPr>
              <w:rPr>
                <w:rFonts w:ascii="Arial" w:hAnsi="Arial" w:cs="Arial"/>
                <w:b w:val="0"/>
                <w:sz w:val="24"/>
                <w:szCs w:val="24"/>
              </w:rPr>
            </w:pPr>
          </w:p>
        </w:tc>
        <w:tc>
          <w:tcPr>
            <w:tcW w:w="6536" w:type="dxa"/>
          </w:tcPr>
          <w:p w14:paraId="0ED46698" w14:textId="77777777" w:rsidR="00D4678D" w:rsidRPr="00D4678D" w:rsidRDefault="00D4678D" w:rsidP="00D4678D">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Familias del personal</w:t>
            </w:r>
          </w:p>
        </w:tc>
        <w:tc>
          <w:tcPr>
            <w:tcW w:w="3536" w:type="dxa"/>
          </w:tcPr>
          <w:p w14:paraId="0570A133" w14:textId="77777777" w:rsidR="00D4678D" w:rsidRPr="00D4678D" w:rsidRDefault="00555475" w:rsidP="00D467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r>
      <w:tr w:rsidR="00D4678D" w14:paraId="6F053954" w14:textId="77777777" w:rsidTr="00A716F0">
        <w:tc>
          <w:tcPr>
            <w:cnfStyle w:val="001000000000" w:firstRow="0" w:lastRow="0" w:firstColumn="1" w:lastColumn="0" w:oddVBand="0" w:evenVBand="0" w:oddHBand="0" w:evenHBand="0" w:firstRowFirstColumn="0" w:firstRowLastColumn="0" w:lastRowFirstColumn="0" w:lastRowLastColumn="0"/>
            <w:tcW w:w="534" w:type="dxa"/>
            <w:shd w:val="clear" w:color="auto" w:fill="7F7F7F" w:themeFill="text1" w:themeFillTint="80"/>
          </w:tcPr>
          <w:p w14:paraId="02DA8CE2" w14:textId="77777777" w:rsidR="00D4678D" w:rsidRPr="00D4678D" w:rsidRDefault="00D4678D" w:rsidP="00D4678D">
            <w:pPr>
              <w:rPr>
                <w:rFonts w:ascii="Arial" w:hAnsi="Arial" w:cs="Arial"/>
                <w:b w:val="0"/>
                <w:sz w:val="24"/>
                <w:szCs w:val="24"/>
              </w:rPr>
            </w:pPr>
            <w:r>
              <w:rPr>
                <w:rFonts w:ascii="Arial" w:hAnsi="Arial" w:cs="Arial"/>
                <w:sz w:val="24"/>
                <w:szCs w:val="24"/>
              </w:rPr>
              <w:t>6</w:t>
            </w:r>
          </w:p>
        </w:tc>
        <w:tc>
          <w:tcPr>
            <w:tcW w:w="6536" w:type="dxa"/>
          </w:tcPr>
          <w:p w14:paraId="155B6962" w14:textId="77777777" w:rsidR="00D4678D" w:rsidRDefault="00D4678D" w:rsidP="00D4678D">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Otros grupos de interés</w:t>
            </w:r>
          </w:p>
          <w:p w14:paraId="6EE69FAE" w14:textId="77777777" w:rsidR="00D4678D" w:rsidRDefault="00D4678D" w:rsidP="00D4678D">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2088C734" w14:textId="77777777" w:rsidR="00D4678D" w:rsidRPr="00D4678D" w:rsidRDefault="00555475" w:rsidP="00D467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Familia del Personal, proveedores.</w:t>
            </w:r>
            <w:r>
              <w:t xml:space="preserve"/>
            </w:r>
          </w:p>
          <w:p w14:paraId="3A4EEC6F" w14:textId="77777777" w:rsidR="00D4678D" w:rsidRPr="00D4678D" w:rsidRDefault="00D4678D" w:rsidP="00D4678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6" w:type="dxa"/>
          </w:tcPr>
          <w:p w14:paraId="00D1304D" w14:textId="77777777" w:rsidR="00D4678D" w:rsidRDefault="00D4678D" w:rsidP="00D4678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7436A282" w14:textId="77777777" w:rsidR="00D4678D" w:rsidRPr="00D4678D" w:rsidRDefault="00555475" w:rsidP="00D467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r>
    </w:tbl>
    <w:p w14:paraId="36754AAB" w14:textId="77777777" w:rsidR="00D4678D" w:rsidRPr="00D4678D" w:rsidRDefault="00D4678D" w:rsidP="00D4678D">
      <w:pPr>
        <w:rPr>
          <w:rFonts w:ascii="Arial" w:hAnsi="Arial" w:cs="Arial"/>
          <w:b/>
          <w:sz w:val="36"/>
          <w:szCs w:val="36"/>
        </w:rPr>
      </w:pPr>
    </w:p>
    <w:p w14:paraId="4CBE6567" w14:textId="77777777" w:rsidR="00362A7A" w:rsidRDefault="00362A7A" w:rsidP="00D4678D">
      <w:pPr>
        <w:rPr>
          <w:rFonts w:ascii="Arial" w:hAnsi="Arial" w:cs="Arial"/>
        </w:rPr>
      </w:pPr>
    </w:p>
    <w:p w14:paraId="3F44EDBF" w14:textId="77777777" w:rsidR="00362A7A" w:rsidRDefault="00362A7A" w:rsidP="00D4678D">
      <w:pPr>
        <w:rPr>
          <w:rFonts w:ascii="Arial" w:hAnsi="Arial" w:cs="Arial"/>
        </w:rPr>
      </w:pPr>
    </w:p>
    <w:p w14:paraId="52617D3F" w14:textId="77777777" w:rsidR="00362A7A" w:rsidRDefault="00362A7A" w:rsidP="00D4678D">
      <w:pPr>
        <w:rPr>
          <w:rFonts w:ascii="Arial" w:hAnsi="Arial" w:cs="Arial"/>
        </w:rPr>
      </w:pPr>
    </w:p>
    <w:p w14:paraId="010EB0F5" w14:textId="77777777" w:rsidR="00D4678D" w:rsidRDefault="00D4678D" w:rsidP="00D4678D">
      <w:pPr>
        <w:rPr>
          <w:rFonts w:ascii="Arial" w:hAnsi="Arial" w:cs="Arial"/>
          <w:b/>
          <w:sz w:val="36"/>
          <w:szCs w:val="36"/>
        </w:rPr>
      </w:pPr>
      <w:r>
        <w:rPr>
          <w:rFonts w:ascii="Arial" w:hAnsi="Arial" w:cs="Arial"/>
          <w:b/>
          <w:sz w:val="36"/>
          <w:szCs w:val="36"/>
        </w:rPr>
        <w:t>Difusión.</w:t>
      </w:r>
    </w:p>
    <w:tbl>
      <w:tblPr>
        <w:tblStyle w:val="MediumShading2"/>
        <w:tblW w:w="0" w:type="auto"/>
        <w:tblLook w:val="04A0" w:firstRow="1" w:lastRow="0" w:firstColumn="1" w:lastColumn="0" w:noHBand="0" w:noVBand="1"/>
      </w:tblPr>
      <w:tblGrid>
        <w:gridCol w:w="534"/>
        <w:gridCol w:w="6536"/>
        <w:gridCol w:w="3536"/>
      </w:tblGrid>
      <w:tr w:rsidR="00D4678D" w14:paraId="385EFB15" w14:textId="77777777" w:rsidTr="00E052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4" w:type="dxa"/>
            <w:shd w:val="clear" w:color="auto" w:fill="737373"/>
          </w:tcPr>
          <w:p w14:paraId="2BA75D07" w14:textId="77777777" w:rsidR="00D4678D" w:rsidRPr="00D4678D" w:rsidRDefault="00D4678D" w:rsidP="00B96926">
            <w:pPr>
              <w:jc w:val="center"/>
              <w:rPr>
                <w:rFonts w:ascii="Arial" w:hAnsi="Arial" w:cs="Arial"/>
                <w:b w:val="0"/>
                <w:sz w:val="24"/>
                <w:szCs w:val="24"/>
              </w:rPr>
            </w:pPr>
            <w:r w:rsidRPr="00D4678D">
              <w:rPr>
                <w:rFonts w:ascii="Arial" w:hAnsi="Arial" w:cs="Arial"/>
                <w:sz w:val="24"/>
                <w:szCs w:val="24"/>
              </w:rPr>
              <w:t>#</w:t>
            </w:r>
          </w:p>
        </w:tc>
        <w:tc>
          <w:tcPr>
            <w:tcW w:w="6536" w:type="dxa"/>
            <w:shd w:val="clear" w:color="auto" w:fill="737373"/>
          </w:tcPr>
          <w:p w14:paraId="4EA8ADF5" w14:textId="77777777" w:rsidR="00D4678D" w:rsidRPr="00D4678D" w:rsidRDefault="00D4678D" w:rsidP="00B9692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4678D">
              <w:rPr>
                <w:rFonts w:ascii="Arial" w:hAnsi="Arial" w:cs="Arial"/>
                <w:sz w:val="24"/>
                <w:szCs w:val="24"/>
              </w:rPr>
              <w:t>Medio de comunicación</w:t>
            </w:r>
          </w:p>
        </w:tc>
        <w:tc>
          <w:tcPr>
            <w:tcW w:w="3536" w:type="dxa"/>
            <w:shd w:val="clear" w:color="auto" w:fill="737373"/>
          </w:tcPr>
          <w:p w14:paraId="3826823C" w14:textId="77777777" w:rsidR="00D4678D" w:rsidRPr="00D4678D" w:rsidRDefault="00D4678D" w:rsidP="00B9692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4678D">
              <w:rPr>
                <w:rFonts w:ascii="Arial" w:hAnsi="Arial" w:cs="Arial"/>
                <w:sz w:val="24"/>
                <w:szCs w:val="24"/>
              </w:rPr>
              <w:t>Sí/No</w:t>
            </w:r>
          </w:p>
        </w:tc>
      </w:tr>
      <w:tr w:rsidR="00D4678D" w14:paraId="68CD0FC7" w14:textId="77777777" w:rsidTr="00E05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737373"/>
          </w:tcPr>
          <w:p w14:paraId="2ED332D1" w14:textId="77777777" w:rsidR="00D4678D" w:rsidRPr="00D4678D" w:rsidRDefault="00D4678D" w:rsidP="00B96926">
            <w:pPr>
              <w:rPr>
                <w:rFonts w:ascii="Arial" w:hAnsi="Arial" w:cs="Arial"/>
                <w:b w:val="0"/>
                <w:sz w:val="24"/>
                <w:szCs w:val="24"/>
              </w:rPr>
            </w:pPr>
            <w:r>
              <w:rPr>
                <w:rFonts w:ascii="Arial" w:hAnsi="Arial" w:cs="Arial"/>
                <w:sz w:val="24"/>
                <w:szCs w:val="24"/>
              </w:rPr>
              <w:t>1</w:t>
            </w:r>
          </w:p>
        </w:tc>
        <w:tc>
          <w:tcPr>
            <w:tcW w:w="6536" w:type="dxa"/>
          </w:tcPr>
          <w:p w14:paraId="77513BC3" w14:textId="77777777" w:rsidR="00D4678D" w:rsidRPr="00362A7A" w:rsidRDefault="00D4678D" w:rsidP="00B96926">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362A7A">
              <w:rPr>
                <w:rFonts w:ascii="Arial" w:hAnsi="Arial" w:cs="Arial"/>
                <w:b/>
                <w:sz w:val="24"/>
                <w:szCs w:val="24"/>
              </w:rPr>
              <w:t>Tablero de comunicación</w:t>
            </w:r>
          </w:p>
        </w:tc>
        <w:tc>
          <w:tcPr>
            <w:tcW w:w="3536" w:type="dxa"/>
          </w:tcPr>
          <w:p w14:paraId="026E9EC1" w14:textId="77777777" w:rsidR="00D4678D" w:rsidRPr="00D4678D" w:rsidRDefault="00555475" w:rsidP="00E743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r>
      <w:tr w:rsidR="00D4678D" w14:paraId="17390698" w14:textId="77777777" w:rsidTr="00E0526F">
        <w:tc>
          <w:tcPr>
            <w:cnfStyle w:val="001000000000" w:firstRow="0" w:lastRow="0" w:firstColumn="1" w:lastColumn="0" w:oddVBand="0" w:evenVBand="0" w:oddHBand="0" w:evenHBand="0" w:firstRowFirstColumn="0" w:firstRowLastColumn="0" w:lastRowFirstColumn="0" w:lastRowLastColumn="0"/>
            <w:tcW w:w="534" w:type="dxa"/>
            <w:shd w:val="clear" w:color="auto" w:fill="737373"/>
          </w:tcPr>
          <w:p w14:paraId="1DE331F2" w14:textId="77777777" w:rsidR="00D4678D" w:rsidRPr="00D4678D" w:rsidRDefault="00D4678D" w:rsidP="00B96926">
            <w:pPr>
              <w:rPr>
                <w:rFonts w:ascii="Arial" w:hAnsi="Arial" w:cs="Arial"/>
                <w:b w:val="0"/>
                <w:sz w:val="24"/>
                <w:szCs w:val="24"/>
              </w:rPr>
            </w:pPr>
            <w:r>
              <w:rPr>
                <w:rFonts w:ascii="Arial" w:hAnsi="Arial" w:cs="Arial"/>
                <w:sz w:val="24"/>
                <w:szCs w:val="24"/>
              </w:rPr>
              <w:t>2</w:t>
            </w:r>
          </w:p>
        </w:tc>
        <w:tc>
          <w:tcPr>
            <w:tcW w:w="6536" w:type="dxa"/>
          </w:tcPr>
          <w:p w14:paraId="2FFFC391" w14:textId="77777777" w:rsidR="00D4678D" w:rsidRPr="00362A7A" w:rsidRDefault="00D4678D" w:rsidP="00B96926">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362A7A">
              <w:rPr>
                <w:rFonts w:ascii="Arial" w:hAnsi="Arial" w:cs="Arial"/>
                <w:b/>
                <w:sz w:val="24"/>
                <w:szCs w:val="24"/>
              </w:rPr>
              <w:t>Circular o un comunicado escrito</w:t>
            </w:r>
          </w:p>
        </w:tc>
        <w:tc>
          <w:tcPr>
            <w:tcW w:w="3536" w:type="dxa"/>
          </w:tcPr>
          <w:p w14:paraId="01FE636D" w14:textId="77777777" w:rsidR="00D4678D" w:rsidRPr="00D4678D" w:rsidRDefault="00555475" w:rsidP="00E743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r>
      <w:tr w:rsidR="00D4678D" w14:paraId="57DF47BF" w14:textId="77777777" w:rsidTr="00E05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737373"/>
          </w:tcPr>
          <w:p w14:paraId="01BEBF54" w14:textId="77777777" w:rsidR="00D4678D" w:rsidRPr="00D4678D" w:rsidRDefault="00D4678D" w:rsidP="00B96926">
            <w:pPr>
              <w:rPr>
                <w:rFonts w:ascii="Arial" w:hAnsi="Arial" w:cs="Arial"/>
                <w:b w:val="0"/>
                <w:sz w:val="24"/>
                <w:szCs w:val="24"/>
              </w:rPr>
            </w:pPr>
            <w:r>
              <w:rPr>
                <w:rFonts w:ascii="Arial" w:hAnsi="Arial" w:cs="Arial"/>
                <w:sz w:val="24"/>
                <w:szCs w:val="24"/>
              </w:rPr>
              <w:t>3</w:t>
            </w:r>
          </w:p>
        </w:tc>
        <w:tc>
          <w:tcPr>
            <w:tcW w:w="6536" w:type="dxa"/>
          </w:tcPr>
          <w:p w14:paraId="0DBEB649" w14:textId="77777777" w:rsidR="00D4678D" w:rsidRPr="00362A7A" w:rsidRDefault="00D4678D" w:rsidP="00B96926">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362A7A">
              <w:rPr>
                <w:rFonts w:ascii="Arial" w:hAnsi="Arial" w:cs="Arial"/>
                <w:b/>
                <w:sz w:val="24"/>
                <w:szCs w:val="24"/>
              </w:rPr>
              <w:t>Medio electrónico de la empresa o correo electrónico</w:t>
            </w:r>
          </w:p>
        </w:tc>
        <w:tc>
          <w:tcPr>
            <w:tcW w:w="3536" w:type="dxa"/>
          </w:tcPr>
          <w:p w14:paraId="6863CDE9" w14:textId="77777777" w:rsidR="00D4678D" w:rsidRPr="00D4678D" w:rsidRDefault="00555475" w:rsidP="00E743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r>
      <w:tr w:rsidR="00D4678D" w14:paraId="48E5A68F" w14:textId="77777777" w:rsidTr="00E0526F">
        <w:tc>
          <w:tcPr>
            <w:cnfStyle w:val="001000000000" w:firstRow="0" w:lastRow="0" w:firstColumn="1" w:lastColumn="0" w:oddVBand="0" w:evenVBand="0" w:oddHBand="0" w:evenHBand="0" w:firstRowFirstColumn="0" w:firstRowLastColumn="0" w:lastRowFirstColumn="0" w:lastRowLastColumn="0"/>
            <w:tcW w:w="534" w:type="dxa"/>
            <w:shd w:val="clear" w:color="auto" w:fill="737373"/>
          </w:tcPr>
          <w:p w14:paraId="2BD05E01" w14:textId="77777777" w:rsidR="00D4678D" w:rsidRPr="00D4678D" w:rsidRDefault="00D4678D" w:rsidP="00B96926">
            <w:pPr>
              <w:rPr>
                <w:rFonts w:ascii="Arial" w:hAnsi="Arial" w:cs="Arial"/>
                <w:b w:val="0"/>
                <w:sz w:val="24"/>
                <w:szCs w:val="24"/>
              </w:rPr>
            </w:pPr>
            <w:r>
              <w:rPr>
                <w:rFonts w:ascii="Arial" w:hAnsi="Arial" w:cs="Arial"/>
                <w:sz w:val="24"/>
                <w:szCs w:val="24"/>
              </w:rPr>
              <w:t>4</w:t>
            </w:r>
          </w:p>
        </w:tc>
        <w:tc>
          <w:tcPr>
            <w:tcW w:w="6536" w:type="dxa"/>
          </w:tcPr>
          <w:p w14:paraId="73B30A40" w14:textId="77777777" w:rsidR="00D4678D" w:rsidRPr="00362A7A" w:rsidRDefault="00D4678D" w:rsidP="00B96926">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362A7A">
              <w:rPr>
                <w:rFonts w:ascii="Arial" w:hAnsi="Arial" w:cs="Arial"/>
                <w:b/>
                <w:sz w:val="24"/>
                <w:szCs w:val="24"/>
              </w:rPr>
              <w:t>Informe o memoria anual</w:t>
            </w:r>
          </w:p>
        </w:tc>
        <w:tc>
          <w:tcPr>
            <w:tcW w:w="3536" w:type="dxa"/>
          </w:tcPr>
          <w:p w14:paraId="369D3ACD" w14:textId="77777777" w:rsidR="00D4678D" w:rsidRPr="00D4678D" w:rsidRDefault="00555475" w:rsidP="00E743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r>
      <w:tr w:rsidR="00D4678D" w14:paraId="01C4E116" w14:textId="77777777" w:rsidTr="00E05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737373"/>
          </w:tcPr>
          <w:p w14:paraId="2D339EDB" w14:textId="77777777" w:rsidR="00D4678D" w:rsidRPr="00D4678D" w:rsidRDefault="00D4678D" w:rsidP="00B96926">
            <w:pPr>
              <w:rPr>
                <w:rFonts w:ascii="Arial" w:hAnsi="Arial" w:cs="Arial"/>
                <w:b w:val="0"/>
                <w:sz w:val="24"/>
                <w:szCs w:val="24"/>
              </w:rPr>
            </w:pPr>
          </w:p>
        </w:tc>
        <w:tc>
          <w:tcPr>
            <w:tcW w:w="6536" w:type="dxa"/>
          </w:tcPr>
          <w:p w14:paraId="30620868" w14:textId="77777777" w:rsidR="00D4678D" w:rsidRPr="00362A7A" w:rsidRDefault="00D4678D" w:rsidP="00B96926">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362A7A">
              <w:rPr>
                <w:rFonts w:ascii="Arial" w:hAnsi="Arial" w:cs="Arial"/>
                <w:b/>
                <w:sz w:val="24"/>
                <w:szCs w:val="24"/>
              </w:rPr>
              <w:t>De manera informal</w:t>
            </w:r>
          </w:p>
        </w:tc>
        <w:tc>
          <w:tcPr>
            <w:tcW w:w="3536" w:type="dxa"/>
          </w:tcPr>
          <w:p w14:paraId="3BE9573F" w14:textId="77777777" w:rsidR="00D4678D" w:rsidRPr="00D4678D" w:rsidRDefault="00555475" w:rsidP="00E743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r>
      <w:tr w:rsidR="00D4678D" w14:paraId="72CDDA70" w14:textId="77777777" w:rsidTr="00E0526F">
        <w:tc>
          <w:tcPr>
            <w:cnfStyle w:val="001000000000" w:firstRow="0" w:lastRow="0" w:firstColumn="1" w:lastColumn="0" w:oddVBand="0" w:evenVBand="0" w:oddHBand="0" w:evenHBand="0" w:firstRowFirstColumn="0" w:firstRowLastColumn="0" w:lastRowFirstColumn="0" w:lastRowLastColumn="0"/>
            <w:tcW w:w="534" w:type="dxa"/>
            <w:shd w:val="clear" w:color="auto" w:fill="737373"/>
          </w:tcPr>
          <w:p w14:paraId="78FBAA42" w14:textId="77777777" w:rsidR="00D4678D" w:rsidRPr="00D4678D" w:rsidRDefault="00D4678D" w:rsidP="00B96926">
            <w:pPr>
              <w:rPr>
                <w:rFonts w:ascii="Arial" w:hAnsi="Arial" w:cs="Arial"/>
                <w:b w:val="0"/>
                <w:sz w:val="24"/>
                <w:szCs w:val="24"/>
              </w:rPr>
            </w:pPr>
            <w:r>
              <w:rPr>
                <w:rFonts w:ascii="Arial" w:hAnsi="Arial" w:cs="Arial"/>
                <w:sz w:val="24"/>
                <w:szCs w:val="24"/>
              </w:rPr>
              <w:t>6</w:t>
            </w:r>
          </w:p>
        </w:tc>
        <w:tc>
          <w:tcPr>
            <w:tcW w:w="6536" w:type="dxa"/>
          </w:tcPr>
          <w:p w14:paraId="69BF98B1" w14:textId="77777777" w:rsidR="00D4678D" w:rsidRDefault="00D4678D" w:rsidP="00B96926">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362A7A">
              <w:rPr>
                <w:rFonts w:ascii="Arial" w:hAnsi="Arial" w:cs="Arial"/>
                <w:b/>
                <w:sz w:val="24"/>
                <w:szCs w:val="24"/>
              </w:rPr>
              <w:t>Otro medio de comunicación</w:t>
            </w:r>
          </w:p>
          <w:p w14:paraId="7651B2A9" w14:textId="77777777" w:rsidR="00362A7A" w:rsidRPr="00362A7A" w:rsidRDefault="00362A7A" w:rsidP="00B96926">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374000F8" w14:textId="77777777" w:rsidR="00D4678D" w:rsidRPr="00362A7A" w:rsidRDefault="00555475" w:rsidP="00B9692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Juntas delfín.</w:t>
            </w:r>
            <w:r>
              <w:t xml:space="preserve"/>
            </w:r>
          </w:p>
          <w:p w14:paraId="2D720270" w14:textId="77777777" w:rsidR="00D4678D" w:rsidRPr="00362A7A" w:rsidRDefault="00D4678D" w:rsidP="00B9692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6" w:type="dxa"/>
          </w:tcPr>
          <w:p w14:paraId="09D43C16" w14:textId="77777777" w:rsidR="00D4678D" w:rsidRDefault="00D4678D" w:rsidP="00E7436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2E11D0B7" w14:textId="77777777" w:rsidR="00362A7A" w:rsidRDefault="00362A7A" w:rsidP="00E743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7C80C336" w14:textId="77777777" w:rsidR="00D4678D" w:rsidRPr="00D4678D" w:rsidRDefault="00555475" w:rsidP="00E743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r>
    </w:tbl>
    <w:p w14:paraId="5E41E336" w14:textId="77777777" w:rsidR="00D4678D" w:rsidRPr="00D4678D" w:rsidRDefault="00D4678D" w:rsidP="00D4678D">
      <w:pPr>
        <w:rPr>
          <w:rFonts w:ascii="Arial" w:hAnsi="Arial" w:cs="Arial"/>
          <w:sz w:val="24"/>
          <w:szCs w:val="24"/>
        </w:rPr>
      </w:pPr>
    </w:p>
    <w:p w14:paraId="20B67772" w14:textId="77777777" w:rsidR="004E591E" w:rsidRDefault="004E591E">
      <w:pPr>
        <w:rPr>
          <w:rFonts w:ascii="Arial" w:hAnsi="Arial" w:cs="Arial"/>
        </w:rPr>
      </w:pPr>
    </w:p>
    <w:p w14:paraId="13110850" w14:textId="77777777" w:rsidR="00D4678D" w:rsidRDefault="00D4678D" w:rsidP="00D4678D">
      <w:pPr>
        <w:rPr>
          <w:rFonts w:ascii="Arial" w:hAnsi="Arial" w:cs="Arial"/>
          <w:b/>
          <w:sz w:val="36"/>
          <w:szCs w:val="36"/>
        </w:rPr>
      </w:pPr>
      <w:r>
        <w:rPr>
          <w:rFonts w:ascii="Arial" w:hAnsi="Arial" w:cs="Arial"/>
          <w:b/>
          <w:sz w:val="36"/>
          <w:szCs w:val="36"/>
        </w:rPr>
        <w:t>Procedimiento del programa.</w:t>
      </w:r>
    </w:p>
    <w:p w14:paraId="0F78ABDF" w14:textId="77777777" w:rsidR="00D4678D" w:rsidRDefault="00555475" w:rsidP="00D4678D">
      <w:pPr>
        <w:rPr>
          <w:rFonts w:ascii="Arial" w:hAnsi="Arial" w:cs="Arial"/>
          <w:sz w:val="24"/>
          <w:szCs w:val="24"/>
        </w:rPr>
      </w:pPr>
      <w:r>
        <w:rPr>
          <w:rFonts w:ascii="Arial" w:hAnsi="Arial" w:cs="Arial"/>
          <w:sz w:val="24"/>
          <w:szCs w:val="24"/>
        </w:rPr>
        <w:t xml:space="preserve"/>
      </w:r>
      <w:r>
        <w:rPr>
          <w:color w:val="000000"/>
          <w:sz w:val="24"/>
          <w:szCs w:val="24"/>
        </w:rPr>
        <w:t xml:space="preserve">Para lograr que todos los colaboradores conozcan la política de responsabilidad social y humana se implementará lo siguiente: </w:t>
      </w:r>
      <w:r>
        <w:rPr>
          <w:color w:val="000000"/>
          <w:sz w:val="24"/>
          <w:szCs w:val="24"/>
        </w:rPr>
        <w:t xml:space="preserve">1.</w:t>
      </w:r>
      <w:r>
        <w:rPr>
          <w:color w:val="000000"/>
          <w:sz w:val="24"/>
          <w:szCs w:val="24"/>
        </w:rPr>
        <w:t xml:space="preserve">Cada vez que hay curso de inducción para nuevos ingresos, se les entregará la política.</w:t>
      </w:r>
      <w:r>
        <w:rPr>
          <w:color w:val="000000"/>
          <w:sz w:val="24"/>
          <w:szCs w:val="24"/>
        </w:rPr>
        <w:t xml:space="preserve">2.</w:t>
      </w:r>
      <w:r>
        <w:rPr>
          <w:color w:val="000000"/>
          <w:sz w:val="24"/>
          <w:szCs w:val="24"/>
        </w:rPr>
        <w:t xml:space="preserve">Los colaboradores subrayarán palabras claves de calidad humana y responsabilidad social.</w:t>
      </w:r>
      <w:r>
        <w:rPr>
          <w:color w:val="000000"/>
          <w:sz w:val="24"/>
          <w:szCs w:val="24"/>
        </w:rPr>
        <w:t xml:space="preserve">3.</w:t>
      </w:r>
      <w:r>
        <w:rPr>
          <w:color w:val="000000"/>
          <w:sz w:val="24"/>
          <w:szCs w:val="24"/>
        </w:rPr>
        <w:t xml:space="preserve">La capacitadora les explica la importancia de integrarse a uno (o de apoyar) de los subcomités y el trabajo que cada uno de ellos realiza.</w:t>
      </w:r>
      <w:r>
        <w:rPr>
          <w:color w:val="000000"/>
          <w:sz w:val="24"/>
          <w:szCs w:val="24"/>
        </w:rPr>
        <w:t xml:space="preserve">4.</w:t>
      </w:r>
      <w:r>
        <w:rPr>
          <w:color w:val="000000"/>
          <w:sz w:val="24"/>
          <w:szCs w:val="24"/>
        </w:rPr>
        <w:t xml:space="preserve"> Esto ayudará para que les quede muy claro que es lo que la empresa desea lograr con el apoyo de sus integrantes en las actividades de Crese.</w:t>
      </w:r>
      <w:r>
        <w:t xml:space="preserve"/>
      </w:r>
    </w:p>
    <w:p w14:paraId="23665671" w14:textId="77777777" w:rsidR="00D4678D" w:rsidRDefault="00D4678D" w:rsidP="00D4678D">
      <w:pPr>
        <w:rPr>
          <w:rFonts w:ascii="Arial" w:hAnsi="Arial" w:cs="Arial"/>
          <w:sz w:val="24"/>
          <w:szCs w:val="24"/>
        </w:rPr>
      </w:pPr>
    </w:p>
    <w:p w14:paraId="280EEB05" w14:textId="77777777" w:rsidR="00D4678D" w:rsidRDefault="00D4678D" w:rsidP="00D4678D">
      <w:pPr>
        <w:rPr>
          <w:rFonts w:ascii="Arial" w:hAnsi="Arial" w:cs="Arial"/>
          <w:b/>
          <w:sz w:val="36"/>
          <w:szCs w:val="36"/>
        </w:rPr>
      </w:pPr>
      <w:r>
        <w:rPr>
          <w:rFonts w:ascii="Arial" w:hAnsi="Arial" w:cs="Arial"/>
          <w:b/>
          <w:sz w:val="36"/>
          <w:szCs w:val="36"/>
        </w:rPr>
        <w:t>Métricas/Ahorros.</w:t>
      </w:r>
    </w:p>
    <w:tbl>
      <w:tblPr>
        <w:tblStyle w:val="MediumShading2"/>
        <w:tblW w:w="0" w:type="auto"/>
        <w:tblLook w:val="04A0" w:firstRow="1" w:lastRow="0" w:firstColumn="1" w:lastColumn="0" w:noHBand="0" w:noVBand="1"/>
      </w:tblPr>
      <w:tblGrid>
        <w:gridCol w:w="7196"/>
        <w:gridCol w:w="1134"/>
        <w:gridCol w:w="1134"/>
        <w:gridCol w:w="1146"/>
      </w:tblGrid>
      <w:tr w:rsidR="00D4678D" w14:paraId="5AB38CF6" w14:textId="77777777" w:rsidTr="00E052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96" w:type="dxa"/>
            <w:shd w:val="clear" w:color="auto" w:fill="737373"/>
          </w:tcPr>
          <w:p w14:paraId="5F5ADA9C" w14:textId="77777777" w:rsidR="00D4678D" w:rsidRPr="00D4678D" w:rsidRDefault="00D4678D" w:rsidP="00D4678D">
            <w:pPr>
              <w:jc w:val="center"/>
              <w:rPr>
                <w:rFonts w:ascii="Arial" w:hAnsi="Arial" w:cs="Arial"/>
                <w:b w:val="0"/>
                <w:sz w:val="24"/>
                <w:szCs w:val="24"/>
              </w:rPr>
            </w:pPr>
            <w:r w:rsidRPr="00D4678D">
              <w:rPr>
                <w:rFonts w:ascii="Arial" w:hAnsi="Arial" w:cs="Arial"/>
                <w:sz w:val="24"/>
                <w:szCs w:val="24"/>
              </w:rPr>
              <w:t>Métrica o indicador</w:t>
            </w:r>
          </w:p>
        </w:tc>
        <w:tc>
          <w:tcPr>
            <w:tcW w:w="1134" w:type="dxa"/>
            <w:shd w:val="clear" w:color="auto" w:fill="737373"/>
          </w:tcPr>
          <w:p w14:paraId="3B816A90" w14:textId="77777777" w:rsidR="00D4678D" w:rsidRPr="00D4678D" w:rsidRDefault="00D4678D" w:rsidP="00D4678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sz w:val="24"/>
                <w:szCs w:val="24"/>
              </w:rPr>
              <w:t>A</w:t>
            </w:r>
            <w:r>
              <w:rPr>
                <w:rFonts w:ascii="Arial" w:hAnsi="Arial" w:cs="Arial"/>
                <w:sz w:val="24"/>
                <w:szCs w:val="24"/>
                <w:lang w:val="es-MX"/>
              </w:rPr>
              <w:t>ño 1</w:t>
            </w:r>
          </w:p>
        </w:tc>
        <w:tc>
          <w:tcPr>
            <w:tcW w:w="1134" w:type="dxa"/>
            <w:shd w:val="clear" w:color="auto" w:fill="737373"/>
          </w:tcPr>
          <w:p w14:paraId="6EE1F29F" w14:textId="77777777" w:rsidR="00D4678D" w:rsidRPr="00D4678D" w:rsidRDefault="00D4678D" w:rsidP="00D4678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A</w:t>
            </w:r>
            <w:r>
              <w:rPr>
                <w:rFonts w:ascii="Arial" w:hAnsi="Arial" w:cs="Arial"/>
                <w:sz w:val="24"/>
                <w:szCs w:val="24"/>
                <w:lang w:val="es-MX"/>
              </w:rPr>
              <w:t>ño 2</w:t>
            </w:r>
          </w:p>
        </w:tc>
        <w:tc>
          <w:tcPr>
            <w:tcW w:w="1146" w:type="dxa"/>
            <w:shd w:val="clear" w:color="auto" w:fill="737373"/>
          </w:tcPr>
          <w:p w14:paraId="6D25B592" w14:textId="77777777" w:rsidR="00D4678D" w:rsidRPr="00D4678D" w:rsidRDefault="00D4678D" w:rsidP="00D4678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A</w:t>
            </w:r>
            <w:r>
              <w:rPr>
                <w:rFonts w:ascii="Arial" w:hAnsi="Arial" w:cs="Arial"/>
                <w:sz w:val="24"/>
                <w:szCs w:val="24"/>
                <w:lang w:val="es-MX"/>
              </w:rPr>
              <w:t>ño 3</w:t>
            </w:r>
          </w:p>
        </w:tc>
      </w:tr>
      <w:tr w:rsidR="00D4678D" w14:paraId="7A214E57" w14:textId="77777777" w:rsidTr="00E0526F">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7196" w:type="dxa"/>
            <w:shd w:val="clear" w:color="auto" w:fill="737373"/>
          </w:tcPr>
          <w:p w14:paraId="35339B00" w14:textId="77777777" w:rsidR="00D4678D" w:rsidRPr="00C5397C" w:rsidRDefault="00555475" w:rsidP="003929F4">
            <w:pPr>
              <w:jc w:val="center"/>
              <w:rPr>
                <w:rFonts w:ascii="Arial" w:hAnsi="Arial" w:cs="Arial"/>
                <w:u w:val="single"/>
                <w:lang w:val="en-US"/>
              </w:rPr>
            </w:pPr>
            <w:r>
              <w:rPr>
                <w:rFonts w:ascii="Arial" w:hAnsi="Arial" w:cs="Arial"/>
              </w:rPr>
              <w:t xml:space="preserve"/>
            </w:r>
            <w:r>
              <w:rPr>
                <w:color w:val="000000"/>
                <w:sz w:val="24"/>
                <w:szCs w:val="24"/>
              </w:rPr>
              <w:t xml:space="preserve">N/R</w:t>
            </w:r>
            <w:r>
              <w:t xml:space="preserve"/>
            </w:r>
          </w:p>
        </w:tc>
        <w:tc>
          <w:tcPr>
            <w:tcW w:w="1134" w:type="dxa"/>
          </w:tcPr>
          <w:p w14:paraId="17CE1C7B" w14:textId="77777777" w:rsidR="00D4678D" w:rsidRPr="003929F4" w:rsidRDefault="00555475" w:rsidP="00D4678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w:r>
            <w:r>
              <w:rPr>
                <w:color w:val="000000"/>
                <w:sz w:val="24"/>
                <w:szCs w:val="24"/>
              </w:rPr>
              <w:t xml:space="preserve">N/R</w:t>
            </w:r>
            <w:r>
              <w:t xml:space="preserve"/>
            </w:r>
          </w:p>
        </w:tc>
        <w:tc>
          <w:tcPr>
            <w:tcW w:w="1134" w:type="dxa"/>
          </w:tcPr>
          <w:p w14:paraId="5927471D" w14:textId="77777777" w:rsidR="00D4678D" w:rsidRPr="003929F4" w:rsidRDefault="00555475" w:rsidP="00E7436C">
            <w:pP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rPr>
              <w:t xml:space="preserve"/>
            </w:r>
            <w:r>
              <w:rPr>
                <w:color w:val="000000"/>
                <w:sz w:val="24"/>
                <w:szCs w:val="24"/>
              </w:rPr>
              <w:t xml:space="preserve">N/R</w:t>
            </w:r>
            <w:r>
              <w:t xml:space="preserve"/>
            </w:r>
          </w:p>
        </w:tc>
        <w:tc>
          <w:tcPr>
            <w:tcW w:w="1146" w:type="dxa"/>
          </w:tcPr>
          <w:p w14:paraId="52E018B9" w14:textId="77777777" w:rsidR="00D4678D" w:rsidRPr="003929F4" w:rsidRDefault="00555475" w:rsidP="00D4678D">
            <w:pP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rPr>
              <w:t xml:space="preserve"/>
            </w:r>
            <w:r>
              <w:rPr>
                <w:color w:val="000000"/>
                <w:sz w:val="24"/>
                <w:szCs w:val="24"/>
              </w:rPr>
              <w:t xml:space="preserve">N/R</w:t>
            </w:r>
            <w:r>
              <w:t xml:space="preserve"/>
            </w:r>
          </w:p>
        </w:tc>
      </w:tr>
      <w:tr w:rsidR="00D4678D" w14:paraId="55E8A92A" w14:textId="77777777" w:rsidTr="00E0526F">
        <w:trPr>
          <w:trHeight w:val="418"/>
        </w:trPr>
        <w:tc>
          <w:tcPr>
            <w:cnfStyle w:val="001000000000" w:firstRow="0" w:lastRow="0" w:firstColumn="1" w:lastColumn="0" w:oddVBand="0" w:evenVBand="0" w:oddHBand="0" w:evenHBand="0" w:firstRowFirstColumn="0" w:firstRowLastColumn="0" w:lastRowFirstColumn="0" w:lastRowLastColumn="0"/>
            <w:tcW w:w="7196" w:type="dxa"/>
            <w:shd w:val="clear" w:color="auto" w:fill="737373"/>
          </w:tcPr>
          <w:p w14:paraId="6AC75757" w14:textId="77777777" w:rsidR="00D4678D" w:rsidRPr="003929F4" w:rsidRDefault="00555475" w:rsidP="003929F4">
            <w:pPr>
              <w:jc w:val="center"/>
              <w:rPr>
                <w:rFonts w:ascii="Arial" w:hAnsi="Arial" w:cs="Arial"/>
              </w:rPr>
            </w:pPr>
            <w:r>
              <w:rPr>
                <w:rFonts w:ascii="Arial" w:hAnsi="Arial" w:cs="Arial"/>
              </w:rPr>
              <w:t xml:space="preserve"/>
            </w:r>
            <w:r>
              <w:rPr>
                <w:color w:val="000000"/>
                <w:sz w:val="24"/>
                <w:szCs w:val="24"/>
              </w:rPr>
              <w:t xml:space="preserve">N/R</w:t>
            </w:r>
            <w:r>
              <w:t xml:space="preserve"/>
            </w:r>
          </w:p>
        </w:tc>
        <w:tc>
          <w:tcPr>
            <w:tcW w:w="1134" w:type="dxa"/>
          </w:tcPr>
          <w:p w14:paraId="7C6E88A2" w14:textId="77777777" w:rsidR="00D4678D" w:rsidRPr="003929F4" w:rsidRDefault="00555475" w:rsidP="00D4678D">
            <w:pP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t xml:space="preserve"/>
            </w:r>
            <w:r>
              <w:rPr>
                <w:color w:val="000000"/>
                <w:sz w:val="24"/>
                <w:szCs w:val="24"/>
              </w:rPr>
              <w:t xml:space="preserve">N/R</w:t>
            </w:r>
            <w:r>
              <w:t xml:space="preserve"/>
            </w:r>
          </w:p>
        </w:tc>
        <w:tc>
          <w:tcPr>
            <w:tcW w:w="1134" w:type="dxa"/>
          </w:tcPr>
          <w:p w14:paraId="377C9B93" w14:textId="77777777" w:rsidR="00D4678D" w:rsidRPr="003929F4" w:rsidRDefault="00555475" w:rsidP="00D4678D">
            <w:pP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t xml:space="preserve"/>
            </w:r>
            <w:r>
              <w:rPr>
                <w:color w:val="000000"/>
                <w:sz w:val="24"/>
                <w:szCs w:val="24"/>
              </w:rPr>
              <w:t xml:space="preserve">N/R</w:t>
            </w:r>
            <w:r>
              <w:t xml:space="preserve"/>
            </w:r>
          </w:p>
        </w:tc>
        <w:tc>
          <w:tcPr>
            <w:tcW w:w="1146" w:type="dxa"/>
          </w:tcPr>
          <w:p w14:paraId="42691F75" w14:textId="77777777" w:rsidR="00D4678D" w:rsidRPr="003929F4" w:rsidRDefault="00555475" w:rsidP="00D4678D">
            <w:pP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t xml:space="preserve"/>
            </w:r>
            <w:r>
              <w:rPr>
                <w:color w:val="000000"/>
                <w:sz w:val="24"/>
                <w:szCs w:val="24"/>
              </w:rPr>
              <w:t xml:space="preserve">N/R</w:t>
            </w:r>
            <w:r>
              <w:t xml:space="preserve"/>
            </w:r>
          </w:p>
        </w:tc>
      </w:tr>
      <w:tr w:rsidR="00D4678D" w14:paraId="6558FBB3" w14:textId="77777777" w:rsidTr="00E0526F">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7196" w:type="dxa"/>
            <w:shd w:val="clear" w:color="auto" w:fill="737373"/>
          </w:tcPr>
          <w:p w14:paraId="59AE8C0B" w14:textId="77777777" w:rsidR="00D4678D" w:rsidRPr="003929F4" w:rsidRDefault="00555475" w:rsidP="003929F4">
            <w:pPr>
              <w:jc w:val="center"/>
              <w:rPr>
                <w:rFonts w:ascii="Arial" w:hAnsi="Arial" w:cs="Arial"/>
              </w:rPr>
            </w:pPr>
            <w:r>
              <w:rPr>
                <w:rFonts w:ascii="Arial" w:hAnsi="Arial" w:cs="Arial"/>
              </w:rPr>
              <w:t xml:space="preserve"/>
            </w:r>
            <w:r>
              <w:rPr>
                <w:color w:val="000000"/>
                <w:sz w:val="24"/>
                <w:szCs w:val="24"/>
              </w:rPr>
              <w:t xml:space="preserve">N/R</w:t>
            </w:r>
            <w:r>
              <w:t xml:space="preserve"/>
            </w:r>
          </w:p>
        </w:tc>
        <w:tc>
          <w:tcPr>
            <w:tcW w:w="1134" w:type="dxa"/>
          </w:tcPr>
          <w:p w14:paraId="183F6F65" w14:textId="77777777" w:rsidR="00D4678D" w:rsidRPr="003929F4" w:rsidRDefault="00555475" w:rsidP="00D4678D">
            <w:pP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rPr>
              <w:t xml:space="preserve"/>
            </w:r>
            <w:r>
              <w:rPr>
                <w:color w:val="000000"/>
                <w:sz w:val="24"/>
                <w:szCs w:val="24"/>
              </w:rPr>
              <w:t xml:space="preserve">N/R</w:t>
            </w:r>
            <w:r>
              <w:t xml:space="preserve"/>
            </w:r>
          </w:p>
        </w:tc>
        <w:tc>
          <w:tcPr>
            <w:tcW w:w="1134" w:type="dxa"/>
          </w:tcPr>
          <w:p w14:paraId="54A130A9" w14:textId="77777777" w:rsidR="00D4678D" w:rsidRPr="003929F4" w:rsidRDefault="00555475" w:rsidP="00D4678D">
            <w:pP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rPr>
              <w:t xml:space="preserve"/>
            </w:r>
            <w:r>
              <w:rPr>
                <w:color w:val="000000"/>
                <w:sz w:val="24"/>
                <w:szCs w:val="24"/>
              </w:rPr>
              <w:t xml:space="preserve">N/R</w:t>
            </w:r>
            <w:r>
              <w:t xml:space="preserve"/>
            </w:r>
          </w:p>
        </w:tc>
        <w:tc>
          <w:tcPr>
            <w:tcW w:w="1146" w:type="dxa"/>
          </w:tcPr>
          <w:p w14:paraId="46D49B5C" w14:textId="77777777" w:rsidR="00D4678D" w:rsidRPr="003929F4" w:rsidRDefault="00555475" w:rsidP="00D4678D">
            <w:pP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rPr>
              <w:t xml:space="preserve"/>
            </w:r>
            <w:r>
              <w:rPr>
                <w:color w:val="000000"/>
                <w:sz w:val="24"/>
                <w:szCs w:val="24"/>
              </w:rPr>
              <w:t xml:space="preserve">N/R</w:t>
            </w:r>
            <w:r>
              <w:t xml:space="preserve"/>
            </w:r>
          </w:p>
        </w:tc>
      </w:tr>
    </w:tbl>
    <w:p w14:paraId="21BCF5B8" w14:textId="77777777" w:rsidR="006E487A" w:rsidRDefault="006E487A" w:rsidP="00D4678D">
      <w:pPr>
        <w:rPr>
          <w:rFonts w:ascii="Arial" w:hAnsi="Arial" w:cs="Arial"/>
          <w:b/>
          <w:sz w:val="36"/>
          <w:szCs w:val="36"/>
        </w:rPr>
      </w:pPr>
    </w:p>
    <w:p w14:paraId="692B58B3" w14:textId="77777777" w:rsidR="003929F4" w:rsidRDefault="003929F4" w:rsidP="003929F4">
      <w:pPr>
        <w:rPr>
          <w:rFonts w:ascii="Arial" w:hAnsi="Arial" w:cs="Arial"/>
          <w:b/>
          <w:sz w:val="36"/>
          <w:szCs w:val="36"/>
        </w:rPr>
      </w:pPr>
      <w:r>
        <w:rPr>
          <w:rFonts w:ascii="Arial" w:hAnsi="Arial" w:cs="Arial"/>
          <w:b/>
          <w:sz w:val="36"/>
          <w:szCs w:val="36"/>
        </w:rPr>
        <w:t>Vinculación con los el</w:t>
      </w:r>
      <w:r w:rsidR="00182566">
        <w:rPr>
          <w:rFonts w:ascii="Arial" w:hAnsi="Arial" w:cs="Arial"/>
          <w:b/>
          <w:sz w:val="36"/>
          <w:szCs w:val="36"/>
        </w:rPr>
        <w:t>ementos que conforman la estrategia</w:t>
      </w:r>
      <w:r>
        <w:rPr>
          <w:rFonts w:ascii="Arial" w:hAnsi="Arial" w:cs="Arial"/>
          <w:b/>
          <w:sz w:val="36"/>
          <w:szCs w:val="36"/>
        </w:rPr>
        <w:t>.</w:t>
      </w:r>
    </w:p>
    <w:p w14:paraId="3EF6C875" w14:textId="77777777" w:rsidR="003929F4" w:rsidRDefault="00555475" w:rsidP="00D4678D">
      <w:pPr>
        <w:rPr>
          <w:rFonts w:ascii="Arial" w:hAnsi="Arial" w:cs="Arial"/>
          <w:sz w:val="24"/>
          <w:szCs w:val="24"/>
        </w:rPr>
      </w:pPr>
      <w:r>
        <w:rPr>
          <w:rFonts w:ascii="Arial" w:hAnsi="Arial" w:cs="Arial"/>
          <w:sz w:val="24"/>
          <w:szCs w:val="24"/>
        </w:rPr>
        <w:t xml:space="preserve"/>
      </w:r>
      <w:r>
        <w:rPr>
          <w:color w:val="000000"/>
          <w:sz w:val="24"/>
          <w:szCs w:val="24"/>
        </w:rPr>
        <w:t xml:space="preserve">No hay registro de información</w:t>
      </w:r>
      <w:r>
        <w:t xml:space="preserve"/>
      </w:r>
    </w:p>
    <w:p w14:paraId="1C750CE5" w14:textId="77777777" w:rsidR="003929F4" w:rsidRDefault="003929F4" w:rsidP="00D4678D">
      <w:pPr>
        <w:rPr>
          <w:rFonts w:ascii="Arial" w:hAnsi="Arial" w:cs="Arial"/>
          <w:sz w:val="24"/>
          <w:szCs w:val="24"/>
        </w:rPr>
      </w:pPr>
    </w:p>
    <w:p w14:paraId="517C5F3E" w14:textId="77777777" w:rsidR="006B0D74" w:rsidRDefault="006B0D74" w:rsidP="00D4678D">
      <w:pPr>
        <w:rPr>
          <w:rFonts w:ascii="Arial" w:hAnsi="Arial" w:cs="Arial"/>
          <w:sz w:val="24"/>
          <w:szCs w:val="24"/>
        </w:rPr>
      </w:pPr>
    </w:p>
    <w:p w14:paraId="2B5EB440" w14:textId="77777777" w:rsidR="003929F4" w:rsidRDefault="003929F4" w:rsidP="003929F4">
      <w:pPr>
        <w:rPr>
          <w:rFonts w:ascii="Arial" w:hAnsi="Arial" w:cs="Arial"/>
          <w:b/>
          <w:sz w:val="36"/>
          <w:szCs w:val="36"/>
        </w:rPr>
      </w:pPr>
      <w:r>
        <w:rPr>
          <w:rFonts w:ascii="Arial" w:hAnsi="Arial" w:cs="Arial"/>
          <w:b/>
          <w:sz w:val="36"/>
          <w:szCs w:val="36"/>
        </w:rPr>
        <w:t>Anexos.</w:t>
      </w:r>
    </w:p>
    <w:p w14:paraId="6B35D636" w14:textId="77777777" w:rsidR="003929F4" w:rsidRDefault="003929F4" w:rsidP="003929F4">
      <w:pPr>
        <w:rPr>
          <w:rFonts w:ascii="Arial" w:hAnsi="Arial" w:cs="Arial"/>
          <w:sz w:val="24"/>
          <w:szCs w:val="24"/>
        </w:rPr>
      </w:pPr>
      <w:r>
        <w:rPr>
          <w:rFonts w:ascii="Arial" w:hAnsi="Arial" w:cs="Arial"/>
          <w:sz w:val="24"/>
          <w:szCs w:val="24"/>
        </w:rPr>
        <w:t>Dirección de anexos registrados</w:t>
      </w:r>
    </w:p>
    <w:p w14:paraId="0B67C317" w14:textId="77777777" w:rsidR="00D4678D" w:rsidRDefault="00555475" w:rsidP="003929F4">
      <w:pPr>
        <w:jc w:val="center"/>
        <w:rPr>
          <w:rFonts w:ascii="Arial" w:hAnsi="Arial" w:cs="Arial"/>
          <w:sz w:val="24"/>
          <w:szCs w:val="24"/>
        </w:rPr>
      </w:pPr>
      <w:r>
        <w:rPr>
          <w:rFonts w:ascii="Arial" w:hAnsi="Arial" w:cs="Arial"/>
          <w:sz w:val="24"/>
          <w:szCs w:val="24"/>
        </w:rPr>
        <w:t xml:space="preserve"/>
      </w:r>
      <w:r>
        <w:rPr>
          <w:color w:val="000000"/>
          <w:sz w:val="24"/>
          <w:szCs w:val="24"/>
        </w:rPr>
        <w:t xml:space="preserve">No hay anexos registrados</w:t>
      </w:r>
      <w:r>
        <w:t xml:space="preserve"/>
      </w:r>
    </w:p>
    <w:p w14:paraId="26B40B5F" w14:textId="77777777" w:rsidR="002C23BD" w:rsidRDefault="002C23BD" w:rsidP="003929F4">
      <w:pPr>
        <w:jc w:val="center"/>
        <w:rPr>
          <w:rFonts w:ascii="Arial" w:hAnsi="Arial" w:cs="Arial"/>
          <w:sz w:val="24"/>
          <w:szCs w:val="24"/>
        </w:rPr>
      </w:pPr>
    </w:p>
    <w:p w14:paraId="6424EFF6" w14:textId="77777777" w:rsidR="002C23BD" w:rsidRDefault="002C23BD" w:rsidP="003929F4">
      <w:pPr>
        <w:jc w:val="center"/>
        <w:rPr>
          <w:rFonts w:ascii="Arial" w:hAnsi="Arial" w:cs="Arial"/>
          <w:sz w:val="24"/>
          <w:szCs w:val="24"/>
        </w:rPr>
      </w:pPr>
    </w:p>
    <w:p w14:paraId="78168FE6" w14:textId="77777777" w:rsidR="002C23BD" w:rsidRDefault="002C23BD" w:rsidP="003929F4">
      <w:pPr>
        <w:jc w:val="center"/>
        <w:rPr>
          <w:rFonts w:ascii="Arial" w:hAnsi="Arial" w:cs="Arial"/>
          <w:sz w:val="24"/>
          <w:szCs w:val="24"/>
        </w:rPr>
      </w:pPr>
    </w:p>
    <w:p w14:paraId="149B5B1A" w14:textId="77777777" w:rsidR="002C23BD" w:rsidRDefault="002C23BD" w:rsidP="003929F4">
      <w:pPr>
        <w:jc w:val="center"/>
        <w:rPr>
          <w:rFonts w:ascii="Arial" w:hAnsi="Arial" w:cs="Arial"/>
          <w:sz w:val="24"/>
          <w:szCs w:val="24"/>
        </w:rPr>
      </w:pPr>
    </w:p>
    <w:p w14:paraId="2702A154" w14:textId="77777777" w:rsidR="002C23BD" w:rsidRDefault="002C23BD" w:rsidP="002C23BD">
      <w:pPr>
        <w:rPr>
          <w:rFonts w:ascii="Arial" w:hAnsi="Arial" w:cs="Arial"/>
          <w:b/>
          <w:sz w:val="36"/>
          <w:szCs w:val="36"/>
        </w:rPr>
      </w:pPr>
      <w:r>
        <w:rPr>
          <w:rFonts w:ascii="Arial" w:hAnsi="Arial" w:cs="Arial"/>
          <w:b/>
          <w:sz w:val="36"/>
          <w:szCs w:val="36"/>
        </w:rPr>
        <w:t>Participación.</w:t>
      </w:r>
    </w:p>
    <w:p w14:paraId="2AF3E5CA" w14:textId="77777777" w:rsidR="002C23BD" w:rsidRPr="007B3CCC" w:rsidRDefault="002C23BD" w:rsidP="002C23BD">
      <w:pPr>
        <w:rPr>
          <w:rFonts w:ascii="Arial" w:hAnsi="Arial" w:cs="Arial"/>
          <w:b/>
          <w:sz w:val="24"/>
          <w:szCs w:val="24"/>
        </w:rPr>
      </w:pPr>
      <w:r>
        <w:rPr>
          <w:rFonts w:ascii="Arial" w:hAnsi="Arial" w:cs="Arial"/>
          <w:b/>
          <w:sz w:val="24"/>
          <w:szCs w:val="24"/>
        </w:rPr>
        <w:t xml:space="preserve">Porcentaje total de participación: </w:t>
      </w:r>
      <w:r w:rsidR="00555475">
        <w:rPr>
          <w:rFonts w:ascii="Arial" w:hAnsi="Arial" w:cs="Arial"/>
          <w:b/>
          <w:sz w:val="24"/>
          <w:szCs w:val="24"/>
        </w:rPr>
        <w:t xml:space="preserve"/>
      </w:r>
      <w:r>
        <w:rPr>
          <w:color w:val="000000"/>
          <w:sz w:val="24"/>
          <w:szCs w:val="24"/>
        </w:rPr>
        <w:t xml:space="preserve">55</w:t>
      </w:r>
      <w:r>
        <w:t xml:space="preserve"/>
      </w:r>
      <w:r>
        <w:rPr>
          <w:rFonts w:ascii="Arial" w:hAnsi="Arial" w:cs="Arial"/>
          <w:b/>
          <w:sz w:val="24"/>
          <w:szCs w:val="24"/>
        </w:rPr>
        <w:t xml:space="preserve"> %.</w:t>
      </w:r>
    </w:p>
    <w:tbl>
      <w:tblPr>
        <w:tblStyle w:val="MediumShading2"/>
        <w:tblW w:w="0" w:type="auto"/>
        <w:tblLook w:val="04A0" w:firstRow="1" w:lastRow="0" w:firstColumn="1" w:lastColumn="0" w:noHBand="0" w:noVBand="1"/>
      </w:tblPr>
      <w:tblGrid>
        <w:gridCol w:w="2356"/>
        <w:gridCol w:w="1438"/>
        <w:gridCol w:w="1549"/>
        <w:gridCol w:w="1326"/>
        <w:gridCol w:w="1944"/>
        <w:gridCol w:w="1985"/>
      </w:tblGrid>
      <w:tr w:rsidR="002C23BD" w14:paraId="07F37E13" w14:textId="77777777" w:rsidTr="00E052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6" w:type="dxa"/>
            <w:shd w:val="clear" w:color="auto" w:fill="737373"/>
          </w:tcPr>
          <w:p w14:paraId="69C33ACA" w14:textId="77777777" w:rsidR="002C23BD" w:rsidRPr="006B0D74" w:rsidRDefault="002C23BD" w:rsidP="00D251BB">
            <w:pPr>
              <w:rPr>
                <w:rFonts w:ascii="Arial" w:hAnsi="Arial" w:cs="Arial"/>
                <w:b w:val="0"/>
                <w:sz w:val="24"/>
                <w:szCs w:val="24"/>
              </w:rPr>
            </w:pPr>
          </w:p>
        </w:tc>
        <w:tc>
          <w:tcPr>
            <w:tcW w:w="1438" w:type="dxa"/>
            <w:shd w:val="clear" w:color="auto" w:fill="737373"/>
          </w:tcPr>
          <w:p w14:paraId="01B3515F" w14:textId="77777777" w:rsidR="002C23BD" w:rsidRPr="006B0D74" w:rsidRDefault="002C23BD" w:rsidP="00D251BB">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B0D74">
              <w:rPr>
                <w:rFonts w:ascii="Arial" w:hAnsi="Arial" w:cs="Arial"/>
                <w:b w:val="0"/>
              </w:rPr>
              <w:t>Director o gerente general</w:t>
            </w:r>
          </w:p>
        </w:tc>
        <w:tc>
          <w:tcPr>
            <w:tcW w:w="1549" w:type="dxa"/>
            <w:shd w:val="clear" w:color="auto" w:fill="737373"/>
          </w:tcPr>
          <w:p w14:paraId="574551E6" w14:textId="77777777" w:rsidR="002C23BD" w:rsidRPr="006B0D74" w:rsidRDefault="002C23BD" w:rsidP="00D251BB">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B0D74">
              <w:rPr>
                <w:rFonts w:ascii="Arial" w:hAnsi="Arial" w:cs="Arial"/>
                <w:b w:val="0"/>
              </w:rPr>
              <w:t>Área responsable</w:t>
            </w:r>
          </w:p>
        </w:tc>
        <w:tc>
          <w:tcPr>
            <w:tcW w:w="1326" w:type="dxa"/>
            <w:shd w:val="clear" w:color="auto" w:fill="737373"/>
          </w:tcPr>
          <w:p w14:paraId="1963BABA" w14:textId="77777777" w:rsidR="002C23BD" w:rsidRPr="006B0D74" w:rsidRDefault="002C23BD" w:rsidP="00D251BB">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B0D74">
              <w:rPr>
                <w:rFonts w:ascii="Arial" w:hAnsi="Arial" w:cs="Arial"/>
                <w:b w:val="0"/>
              </w:rPr>
              <w:t>Comité interno CRESE</w:t>
            </w:r>
          </w:p>
        </w:tc>
        <w:tc>
          <w:tcPr>
            <w:tcW w:w="1944" w:type="dxa"/>
            <w:shd w:val="clear" w:color="auto" w:fill="737373"/>
          </w:tcPr>
          <w:p w14:paraId="21FF37B5" w14:textId="77777777" w:rsidR="002C23BD" w:rsidRPr="006B0D74" w:rsidRDefault="002C23BD" w:rsidP="00D251BB">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B0D74">
              <w:rPr>
                <w:rFonts w:ascii="Arial" w:hAnsi="Arial" w:cs="Arial"/>
                <w:b w:val="0"/>
              </w:rPr>
              <w:t>Personas en ALCANCE del programa</w:t>
            </w:r>
          </w:p>
        </w:tc>
        <w:tc>
          <w:tcPr>
            <w:tcW w:w="1985" w:type="dxa"/>
            <w:shd w:val="clear" w:color="auto" w:fill="737373"/>
          </w:tcPr>
          <w:p w14:paraId="5708CED4" w14:textId="77777777" w:rsidR="002C23BD" w:rsidRPr="006B0D74" w:rsidRDefault="002C23BD" w:rsidP="00D251BB">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B0D74">
              <w:rPr>
                <w:rFonts w:ascii="Arial" w:hAnsi="Arial" w:cs="Arial"/>
                <w:b w:val="0"/>
              </w:rPr>
              <w:t>Otros grupos de interés más allá del ALCANCE</w:t>
            </w:r>
          </w:p>
        </w:tc>
      </w:tr>
      <w:tr w:rsidR="002C23BD" w14:paraId="33006DEA" w14:textId="77777777" w:rsidTr="00E0526F">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356" w:type="dxa"/>
            <w:shd w:val="clear" w:color="auto" w:fill="737373"/>
          </w:tcPr>
          <w:p w14:paraId="23385753" w14:textId="77777777" w:rsidR="002C23BD" w:rsidRPr="006B0D74" w:rsidRDefault="002C23BD" w:rsidP="00D251BB">
            <w:pPr>
              <w:rPr>
                <w:rFonts w:ascii="Arial" w:hAnsi="Arial" w:cs="Arial"/>
                <w:b w:val="0"/>
              </w:rPr>
            </w:pPr>
            <w:r w:rsidRPr="006B0D74">
              <w:rPr>
                <w:rFonts w:ascii="Arial" w:hAnsi="Arial" w:cs="Arial"/>
                <w:b w:val="0"/>
              </w:rPr>
              <w:t>Propuesta</w:t>
            </w:r>
          </w:p>
        </w:tc>
        <w:tc>
          <w:tcPr>
            <w:tcW w:w="1438" w:type="dxa"/>
          </w:tcPr>
          <w:p w14:paraId="437ADC60"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c>
          <w:tcPr>
            <w:tcW w:w="1549" w:type="dxa"/>
          </w:tcPr>
          <w:p w14:paraId="5B6524D1"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c>
          <w:tcPr>
            <w:tcW w:w="1326" w:type="dxa"/>
          </w:tcPr>
          <w:p w14:paraId="52424CE0"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c>
          <w:tcPr>
            <w:tcW w:w="1944" w:type="dxa"/>
          </w:tcPr>
          <w:p w14:paraId="548C1D3E"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c>
          <w:tcPr>
            <w:tcW w:w="1985" w:type="dxa"/>
          </w:tcPr>
          <w:p w14:paraId="1E4AB4A2"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r>
      <w:tr w:rsidR="002C23BD" w14:paraId="2F16C032" w14:textId="77777777" w:rsidTr="00E0526F">
        <w:trPr>
          <w:trHeight w:val="410"/>
        </w:trPr>
        <w:tc>
          <w:tcPr>
            <w:cnfStyle w:val="001000000000" w:firstRow="0" w:lastRow="0" w:firstColumn="1" w:lastColumn="0" w:oddVBand="0" w:evenVBand="0" w:oddHBand="0" w:evenHBand="0" w:firstRowFirstColumn="0" w:firstRowLastColumn="0" w:lastRowFirstColumn="0" w:lastRowLastColumn="0"/>
            <w:tcW w:w="2356" w:type="dxa"/>
            <w:shd w:val="clear" w:color="auto" w:fill="737373"/>
          </w:tcPr>
          <w:p w14:paraId="3285734A" w14:textId="77777777" w:rsidR="002C23BD" w:rsidRPr="006B0D74" w:rsidRDefault="002C23BD" w:rsidP="00D251BB">
            <w:pPr>
              <w:rPr>
                <w:rFonts w:ascii="Arial" w:hAnsi="Arial" w:cs="Arial"/>
                <w:b w:val="0"/>
              </w:rPr>
            </w:pPr>
            <w:r w:rsidRPr="006B0D74">
              <w:rPr>
                <w:rFonts w:ascii="Arial" w:hAnsi="Arial" w:cs="Arial"/>
                <w:b w:val="0"/>
              </w:rPr>
              <w:t>Diseño</w:t>
            </w:r>
          </w:p>
        </w:tc>
        <w:tc>
          <w:tcPr>
            <w:tcW w:w="1438" w:type="dxa"/>
          </w:tcPr>
          <w:p w14:paraId="44A4AA16"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c>
          <w:tcPr>
            <w:tcW w:w="1549" w:type="dxa"/>
          </w:tcPr>
          <w:p w14:paraId="7C1DDD6A"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c>
          <w:tcPr>
            <w:tcW w:w="1326" w:type="dxa"/>
          </w:tcPr>
          <w:p w14:paraId="20C41A07"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c>
          <w:tcPr>
            <w:tcW w:w="1944" w:type="dxa"/>
          </w:tcPr>
          <w:p w14:paraId="1E275563"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c>
          <w:tcPr>
            <w:tcW w:w="1985" w:type="dxa"/>
          </w:tcPr>
          <w:p w14:paraId="66037E72"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r>
      <w:tr w:rsidR="002C23BD" w14:paraId="17C559EB" w14:textId="77777777" w:rsidTr="00E0526F">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56" w:type="dxa"/>
            <w:shd w:val="clear" w:color="auto" w:fill="737373"/>
          </w:tcPr>
          <w:p w14:paraId="16D7FD68" w14:textId="77777777" w:rsidR="002C23BD" w:rsidRPr="006B0D74" w:rsidRDefault="002C23BD" w:rsidP="00D251BB">
            <w:pPr>
              <w:rPr>
                <w:rFonts w:ascii="Arial" w:hAnsi="Arial" w:cs="Arial"/>
                <w:b w:val="0"/>
              </w:rPr>
            </w:pPr>
            <w:r w:rsidRPr="006B0D74">
              <w:rPr>
                <w:rFonts w:ascii="Arial" w:hAnsi="Arial" w:cs="Arial"/>
                <w:b w:val="0"/>
              </w:rPr>
              <w:t>Ejecución</w:t>
            </w:r>
          </w:p>
        </w:tc>
        <w:tc>
          <w:tcPr>
            <w:tcW w:w="1438" w:type="dxa"/>
          </w:tcPr>
          <w:p w14:paraId="77213DF1"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c>
          <w:tcPr>
            <w:tcW w:w="1549" w:type="dxa"/>
          </w:tcPr>
          <w:p w14:paraId="51524B79"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c>
          <w:tcPr>
            <w:tcW w:w="1326" w:type="dxa"/>
          </w:tcPr>
          <w:p w14:paraId="5D2643C9"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c>
          <w:tcPr>
            <w:tcW w:w="1944" w:type="dxa"/>
          </w:tcPr>
          <w:p w14:paraId="20036644"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c>
          <w:tcPr>
            <w:tcW w:w="1985" w:type="dxa"/>
          </w:tcPr>
          <w:p w14:paraId="3D76F5ED"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r>
      <w:tr w:rsidR="002C23BD" w14:paraId="7852C53E" w14:textId="77777777" w:rsidTr="00E0526F">
        <w:trPr>
          <w:trHeight w:val="422"/>
        </w:trPr>
        <w:tc>
          <w:tcPr>
            <w:cnfStyle w:val="001000000000" w:firstRow="0" w:lastRow="0" w:firstColumn="1" w:lastColumn="0" w:oddVBand="0" w:evenVBand="0" w:oddHBand="0" w:evenHBand="0" w:firstRowFirstColumn="0" w:firstRowLastColumn="0" w:lastRowFirstColumn="0" w:lastRowLastColumn="0"/>
            <w:tcW w:w="2356" w:type="dxa"/>
            <w:shd w:val="clear" w:color="auto" w:fill="737373"/>
          </w:tcPr>
          <w:p w14:paraId="09175787" w14:textId="77777777" w:rsidR="002C23BD" w:rsidRPr="006B0D74" w:rsidRDefault="002C23BD" w:rsidP="00D251BB">
            <w:pPr>
              <w:rPr>
                <w:rFonts w:ascii="Arial" w:hAnsi="Arial" w:cs="Arial"/>
                <w:b w:val="0"/>
              </w:rPr>
            </w:pPr>
            <w:r w:rsidRPr="006B0D74">
              <w:rPr>
                <w:rFonts w:ascii="Arial" w:hAnsi="Arial" w:cs="Arial"/>
                <w:b w:val="0"/>
              </w:rPr>
              <w:t>Revisión/Evaluación</w:t>
            </w:r>
          </w:p>
        </w:tc>
        <w:tc>
          <w:tcPr>
            <w:tcW w:w="1438" w:type="dxa"/>
          </w:tcPr>
          <w:p w14:paraId="5F8590A3"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c>
          <w:tcPr>
            <w:tcW w:w="1549" w:type="dxa"/>
          </w:tcPr>
          <w:p w14:paraId="220A98B4"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c>
          <w:tcPr>
            <w:tcW w:w="1326" w:type="dxa"/>
          </w:tcPr>
          <w:p w14:paraId="0B9102EB"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c>
          <w:tcPr>
            <w:tcW w:w="1944" w:type="dxa"/>
          </w:tcPr>
          <w:p w14:paraId="55299676"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No</w:t>
            </w:r>
            <w:r>
              <w:t xml:space="preserve"/>
            </w:r>
          </w:p>
        </w:tc>
        <w:tc>
          <w:tcPr>
            <w:tcW w:w="1985" w:type="dxa"/>
          </w:tcPr>
          <w:p w14:paraId="377E0356"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r>
            <w:r>
              <w:rPr>
                <w:color w:val="000000"/>
                <w:sz w:val="24"/>
                <w:szCs w:val="24"/>
              </w:rPr>
              <w:t xml:space="preserve">Si</w:t>
            </w:r>
            <w:r>
              <w:t xml:space="preserve"/>
            </w:r>
          </w:p>
        </w:tc>
      </w:tr>
    </w:tbl>
    <w:p w14:paraId="1A65D4E9" w14:textId="77777777" w:rsidR="002C23BD" w:rsidRDefault="002C23BD" w:rsidP="002C23BD">
      <w:pPr>
        <w:rPr>
          <w:rFonts w:ascii="Arial" w:hAnsi="Arial" w:cs="Arial"/>
          <w:b/>
          <w:sz w:val="36"/>
          <w:szCs w:val="36"/>
        </w:rPr>
      </w:pPr>
    </w:p>
    <w:p w14:paraId="4FA5AC03" w14:textId="77777777" w:rsidR="008A483E" w:rsidRDefault="008A483E" w:rsidP="00EF2BEC">
      <w:pPr>
        <w:jc w:val="both"/>
        <w:rPr>
          <w:rFonts w:ascii="Arial" w:hAnsi="Arial" w:cs="Arial"/>
          <w:sz w:val="24"/>
          <w:szCs w:val="24"/>
        </w:rPr>
      </w:pPr>
      <w:r w:rsidRPr="008A483E">
        <w:rPr>
          <w:rFonts w:ascii="Arial" w:hAnsi="Arial" w:cs="Arial"/>
          <w:sz w:val="24"/>
          <w:szCs w:val="24"/>
        </w:rPr>
        <w:t>¿Cómo participa el Director o Gerente General en la Propuesta (petición, solicitud)?</w:t>
      </w:r>
    </w:p>
    <w:p>
      <w:pPr>
        <w:widowControl w:val="on"/>
        <w:pBdr/>
        <w:spacing w:before="240" w:after="240" w:line="240" w:lineRule="auto"/>
        <w:ind w:left="0" w:right="0"/>
        <w:jc w:val="left"/>
      </w:pPr>
      <w:r>
        <w:rPr>
          <w:color w:val="000000"/>
          <w:sz w:val="24"/>
          <w:szCs w:val="24"/>
        </w:rPr>
        <w:t xml:space="preserve">&amp;nbsp;</w:t>
      </w:r>
    </w:p>
    <w:p w14:paraId="140153C9" w14:textId="77777777" w:rsidR="008A483E" w:rsidRDefault="008A483E" w:rsidP="00536D16">
      <w:pPr>
        <w:jc w:val="both"/>
        <w:rPr>
          <w:rFonts w:ascii="Arial" w:hAnsi="Arial" w:cs="Arial"/>
          <w:sz w:val="24"/>
          <w:szCs w:val="24"/>
        </w:rPr>
      </w:pPr>
      <w:r w:rsidRPr="008A483E">
        <w:rPr>
          <w:rFonts w:ascii="Arial" w:hAnsi="Arial" w:cs="Arial"/>
          <w:sz w:val="24"/>
          <w:szCs w:val="24"/>
        </w:rPr>
        <w:t>¿Cómo participa el Director o Gerente General en el Diseño (definir, el "Cómo se hace")?</w:t>
      </w:r>
    </w:p>
    <w:p>
      <w:pPr>
        <w:widowControl w:val="on"/>
        <w:pBdr/>
        <w:spacing w:before="240" w:after="240" w:line="240" w:lineRule="auto"/>
        <w:ind w:left="0" w:right="0"/>
        <w:jc w:val="left"/>
      </w:pPr>
      <w:r>
        <w:rPr>
          <w:color w:val="000000"/>
          <w:sz w:val="24"/>
          <w:szCs w:val="24"/>
        </w:rPr>
        <w:t xml:space="preserve">&amp;nbsp;</w:t>
      </w:r>
    </w:p>
    <w:p w14:paraId="71172FB6" w14:textId="77777777" w:rsidR="00536D16" w:rsidRDefault="008A483E" w:rsidP="00536D16">
      <w:pPr>
        <w:jc w:val="both"/>
        <w:rPr>
          <w:rFonts w:ascii="Arial" w:hAnsi="Arial" w:cs="Arial"/>
          <w:sz w:val="24"/>
          <w:szCs w:val="24"/>
        </w:rPr>
      </w:pPr>
      <w:r w:rsidRPr="008A483E">
        <w:rPr>
          <w:rFonts w:ascii="Arial" w:hAnsi="Arial" w:cs="Arial"/>
          <w:sz w:val="24"/>
          <w:szCs w:val="24"/>
        </w:rPr>
        <w:t>¿Cómo participa el Director o Gerente General en la Ejecución?</w:t>
      </w:r>
    </w:p>
    <w:p>
      <w:pPr>
        <w:widowControl w:val="on"/>
        <w:pBdr/>
        <w:spacing w:before="240" w:after="240" w:line="240" w:lineRule="auto"/>
        <w:ind w:left="0" w:right="0"/>
        <w:jc w:val="left"/>
      </w:pPr>
      <w:r>
        <w:rPr>
          <w:color w:val="000000"/>
          <w:sz w:val="24"/>
          <w:szCs w:val="24"/>
        </w:rPr>
        <w:t xml:space="preserve">&amp;nbsp;</w:t>
      </w:r>
    </w:p>
    <w:p w14:paraId="6B8721CF" w14:textId="77777777" w:rsidR="00536D16" w:rsidRDefault="008A483E" w:rsidP="00536D16">
      <w:pPr>
        <w:jc w:val="both"/>
        <w:rPr>
          <w:rFonts w:ascii="Arial" w:hAnsi="Arial" w:cs="Arial"/>
          <w:sz w:val="24"/>
          <w:szCs w:val="24"/>
        </w:rPr>
      </w:pPr>
      <w:r w:rsidRPr="008A483E">
        <w:rPr>
          <w:rFonts w:ascii="Arial" w:hAnsi="Arial" w:cs="Arial"/>
          <w:sz w:val="24"/>
          <w:szCs w:val="24"/>
        </w:rPr>
        <w:t>¿Cómo participa el Director o Gerente General en la Revisión / Evaluación?</w:t>
      </w:r>
    </w:p>
    <w:p>
      <w:pPr>
        <w:widowControl w:val="on"/>
        <w:pBdr/>
        <w:spacing w:before="240" w:after="240" w:line="240" w:lineRule="auto"/>
        <w:ind w:left="0" w:right="0"/>
        <w:jc w:val="left"/>
      </w:pPr>
      <w:r>
        <w:rPr>
          <w:color w:val="000000"/>
          <w:sz w:val="24"/>
          <w:szCs w:val="24"/>
        </w:rPr>
        <w:t xml:space="preserve">&amp;nbsp;</w:t>
      </w:r>
    </w:p>
    <w:p w14:paraId="503A332A" w14:textId="77777777" w:rsidR="008A483E" w:rsidRDefault="008A483E" w:rsidP="00536D16">
      <w:pPr>
        <w:jc w:val="both"/>
        <w:rPr>
          <w:rFonts w:ascii="Arial" w:hAnsi="Arial" w:cs="Arial"/>
          <w:sz w:val="24"/>
          <w:szCs w:val="24"/>
        </w:rPr>
      </w:pPr>
      <w:r w:rsidRPr="008A483E">
        <w:rPr>
          <w:rFonts w:ascii="Arial" w:hAnsi="Arial" w:cs="Arial"/>
          <w:sz w:val="24"/>
          <w:szCs w:val="24"/>
        </w:rPr>
        <w:t>¿Cómo participa el Área responsable en la Propuesta (petición, solicitud)?</w:t>
      </w:r>
    </w:p>
    <w:p>
      <w:pPr>
        <w:widowControl w:val="on"/>
        <w:pBdr/>
        <w:spacing w:before="240" w:after="240" w:line="240" w:lineRule="auto"/>
        <w:ind w:left="0" w:right="0"/>
        <w:jc w:val="left"/>
      </w:pPr>
      <w:r>
        <w:rPr>
          <w:color w:val="000000"/>
          <w:sz w:val="24"/>
          <w:szCs w:val="24"/>
        </w:rPr>
        <w:t xml:space="preserve">&amp;nbsp;</w:t>
      </w:r>
    </w:p>
    <w:p w14:paraId="4C269DE2" w14:textId="77777777" w:rsidR="00536D16" w:rsidRDefault="008A483E" w:rsidP="00536D16">
      <w:pPr>
        <w:jc w:val="both"/>
        <w:rPr>
          <w:rFonts w:ascii="Arial" w:hAnsi="Arial" w:cs="Arial"/>
          <w:sz w:val="24"/>
          <w:szCs w:val="24"/>
        </w:rPr>
      </w:pPr>
      <w:r w:rsidRPr="008A483E">
        <w:rPr>
          <w:rFonts w:ascii="Arial" w:hAnsi="Arial" w:cs="Arial"/>
          <w:sz w:val="24"/>
          <w:szCs w:val="24"/>
        </w:rPr>
        <w:t>¿C</w:t>
      </w:r>
      <w:r>
        <w:rPr>
          <w:rFonts w:ascii="Arial" w:hAnsi="Arial" w:cs="Arial"/>
          <w:sz w:val="24"/>
          <w:szCs w:val="24"/>
        </w:rPr>
        <w:t>ó</w:t>
      </w:r>
      <w:r w:rsidRPr="008A483E">
        <w:rPr>
          <w:rFonts w:ascii="Arial" w:hAnsi="Arial" w:cs="Arial"/>
          <w:sz w:val="24"/>
          <w:szCs w:val="24"/>
        </w:rPr>
        <w:t xml:space="preserve">mo participa el </w:t>
      </w:r>
      <w:r>
        <w:rPr>
          <w:rFonts w:ascii="Arial" w:hAnsi="Arial" w:cs="Arial"/>
          <w:sz w:val="24"/>
          <w:szCs w:val="24"/>
        </w:rPr>
        <w:t>Á</w:t>
      </w:r>
      <w:r w:rsidRPr="008A483E">
        <w:rPr>
          <w:rFonts w:ascii="Arial" w:hAnsi="Arial" w:cs="Arial"/>
          <w:sz w:val="24"/>
          <w:szCs w:val="24"/>
        </w:rPr>
        <w:t>rea responsable en el Dise</w:t>
      </w:r>
      <w:r>
        <w:rPr>
          <w:rFonts w:ascii="Arial" w:hAnsi="Arial" w:cs="Arial"/>
          <w:sz w:val="24"/>
          <w:szCs w:val="24"/>
        </w:rPr>
        <w:t>ñ</w:t>
      </w:r>
      <w:r w:rsidRPr="008A483E">
        <w:rPr>
          <w:rFonts w:ascii="Arial" w:hAnsi="Arial" w:cs="Arial"/>
          <w:sz w:val="24"/>
          <w:szCs w:val="24"/>
        </w:rPr>
        <w:t>o (definir, el "Cómo se hace")?</w:t>
      </w:r>
    </w:p>
    <w:p>
      <w:pPr>
        <w:widowControl w:val="on"/>
        <w:pBdr/>
        <w:spacing w:before="240" w:after="240" w:line="240" w:lineRule="auto"/>
        <w:ind w:left="0" w:right="0"/>
        <w:jc w:val="left"/>
      </w:pPr>
      <w:r>
        <w:rPr>
          <w:color w:val="000000"/>
          <w:sz w:val="24"/>
          <w:szCs w:val="24"/>
        </w:rPr>
        <w:t xml:space="preserve">&amp;nbsp;</w:t>
      </w:r>
    </w:p>
    <w:p w14:paraId="57742768" w14:textId="77777777" w:rsidR="008A483E" w:rsidRDefault="008A483E" w:rsidP="00536D16">
      <w:pPr>
        <w:jc w:val="both"/>
        <w:rPr>
          <w:rFonts w:ascii="Arial" w:hAnsi="Arial" w:cs="Arial"/>
          <w:sz w:val="24"/>
          <w:szCs w:val="24"/>
        </w:rPr>
      </w:pPr>
      <w:r w:rsidRPr="008A483E">
        <w:rPr>
          <w:rFonts w:ascii="Arial" w:hAnsi="Arial" w:cs="Arial"/>
          <w:sz w:val="24"/>
          <w:szCs w:val="24"/>
        </w:rPr>
        <w:t>¿Cómo participa el Área responsable en la Ejecución?</w:t>
      </w:r>
    </w:p>
    <w:p>
      <w:pPr>
        <w:widowControl w:val="on"/>
        <w:pBdr/>
        <w:spacing w:before="240" w:after="240" w:line="240" w:lineRule="auto"/>
        <w:ind w:left="0" w:right="0"/>
        <w:jc w:val="left"/>
      </w:pPr>
      <w:r>
        <w:rPr>
          <w:color w:val="000000"/>
          <w:sz w:val="24"/>
          <w:szCs w:val="24"/>
        </w:rPr>
        <w:t xml:space="preserve">&amp;nbsp;</w:t>
      </w:r>
    </w:p>
    <w:p w14:paraId="3160BDDB" w14:textId="77777777" w:rsidR="008A483E" w:rsidRDefault="008A483E" w:rsidP="00536D16">
      <w:pPr>
        <w:jc w:val="both"/>
        <w:rPr>
          <w:rFonts w:ascii="Arial" w:hAnsi="Arial" w:cs="Arial"/>
          <w:sz w:val="24"/>
          <w:szCs w:val="24"/>
        </w:rPr>
      </w:pPr>
      <w:r w:rsidRPr="008A483E">
        <w:rPr>
          <w:rFonts w:ascii="Arial" w:hAnsi="Arial" w:cs="Arial"/>
          <w:sz w:val="24"/>
          <w:szCs w:val="24"/>
        </w:rPr>
        <w:t>¿Cómo participa el Área responsable en la Revisión / Evaluación?</w:t>
      </w:r>
    </w:p>
    <w:p>
      <w:pPr>
        <w:widowControl w:val="on"/>
        <w:pBdr/>
        <w:spacing w:before="240" w:after="240" w:line="240" w:lineRule="auto"/>
        <w:ind w:left="0" w:right="0"/>
        <w:jc w:val="left"/>
      </w:pPr>
      <w:r>
        <w:rPr>
          <w:color w:val="000000"/>
          <w:sz w:val="24"/>
          <w:szCs w:val="24"/>
        </w:rPr>
        <w:t xml:space="preserve">&amp;nbsp;</w:t>
      </w:r>
    </w:p>
    <w:p w14:paraId="7336F9E2"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 el Comité interno CRESE en la Propuesta (petición, solicitud)?</w:t>
      </w:r>
    </w:p>
    <w:p>
      <w:pPr>
        <w:widowControl w:val="on"/>
        <w:pBdr/>
        <w:spacing w:before="240" w:after="240" w:line="240" w:lineRule="auto"/>
        <w:ind w:left="0" w:right="0"/>
        <w:jc w:val="left"/>
      </w:pPr>
      <w:r>
        <w:rPr>
          <w:color w:val="000000"/>
          <w:sz w:val="24"/>
          <w:szCs w:val="24"/>
        </w:rPr>
        <w:t xml:space="preserve">&amp;nbsp;</w:t>
      </w:r>
    </w:p>
    <w:p w14:paraId="4076C716"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 el Comité interno CRESE en el Diseño (definir, el "Cómo se hace")?</w:t>
      </w:r>
    </w:p>
    <w:p>
      <w:pPr>
        <w:widowControl w:val="on"/>
        <w:pBdr/>
        <w:spacing w:before="240" w:after="240" w:line="240" w:lineRule="auto"/>
        <w:ind w:left="0" w:right="0"/>
        <w:jc w:val="left"/>
      </w:pPr>
      <w:r>
        <w:rPr>
          <w:color w:val="000000"/>
          <w:sz w:val="24"/>
          <w:szCs w:val="24"/>
        </w:rPr>
        <w:t xml:space="preserve">&amp;nbsp;</w:t>
      </w:r>
    </w:p>
    <w:p w14:paraId="1D3C86FA" w14:textId="77777777" w:rsidR="00686747" w:rsidRDefault="00686747" w:rsidP="00536D16">
      <w:pPr>
        <w:jc w:val="both"/>
        <w:rPr>
          <w:rFonts w:ascii="Arial" w:hAnsi="Arial" w:cs="Arial"/>
          <w:sz w:val="24"/>
          <w:szCs w:val="24"/>
        </w:rPr>
      </w:pPr>
    </w:p>
    <w:p w14:paraId="3612D5F9"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 el Comité interno CRESE en la Ejecución?</w:t>
      </w:r>
    </w:p>
    <w:p>
      <w:pPr>
        <w:widowControl w:val="on"/>
        <w:pBdr/>
        <w:spacing w:before="240" w:after="240" w:line="240" w:lineRule="auto"/>
        <w:ind w:left="0" w:right="0"/>
        <w:jc w:val="left"/>
      </w:pPr>
      <w:r>
        <w:rPr>
          <w:color w:val="000000"/>
          <w:sz w:val="24"/>
          <w:szCs w:val="24"/>
        </w:rPr>
        <w:t xml:space="preserve">&amp;nbsp;</w:t>
      </w:r>
    </w:p>
    <w:p w14:paraId="367DA9F0"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 el Comité interno CRESE en la Revisión / Evaluación?</w:t>
      </w:r>
    </w:p>
    <w:p>
      <w:pPr>
        <w:widowControl w:val="on"/>
        <w:pBdr/>
        <w:spacing w:before="240" w:after="240" w:line="240" w:lineRule="auto"/>
        <w:ind w:left="0" w:right="0"/>
        <w:jc w:val="left"/>
      </w:pPr>
      <w:r>
        <w:rPr>
          <w:color w:val="000000"/>
          <w:sz w:val="24"/>
          <w:szCs w:val="24"/>
        </w:rPr>
        <w:t xml:space="preserve">&amp;nbsp;</w:t>
      </w:r>
    </w:p>
    <w:p w14:paraId="5CC3644E"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participan las Personas en ALCANCE del programa en la Propuesta (petición, solicitud)?</w:t>
      </w:r>
    </w:p>
    <w:p>
      <w:pPr>
        <w:widowControl w:val="on"/>
        <w:pBdr/>
        <w:spacing w:before="240" w:after="240" w:line="240" w:lineRule="auto"/>
        <w:ind w:left="0" w:right="0"/>
        <w:jc w:val="left"/>
      </w:pPr>
      <w:r>
        <w:rPr>
          <w:color w:val="000000"/>
          <w:sz w:val="24"/>
          <w:szCs w:val="24"/>
        </w:rPr>
        <w:t xml:space="preserve">&amp;nbsp;</w:t>
      </w:r>
    </w:p>
    <w:p w14:paraId="4B60A2E1"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participan las Personas en ALCANCE del programa en el Diseño (definir, el "Cómo se hace")?</w:t>
      </w:r>
    </w:p>
    <w:p>
      <w:pPr>
        <w:widowControl w:val="on"/>
        <w:pBdr/>
        <w:spacing w:before="240" w:after="240" w:line="240" w:lineRule="auto"/>
        <w:ind w:left="0" w:right="0"/>
        <w:jc w:val="left"/>
      </w:pPr>
      <w:r>
        <w:rPr>
          <w:color w:val="000000"/>
          <w:sz w:val="24"/>
          <w:szCs w:val="24"/>
        </w:rPr>
        <w:t xml:space="preserve">&amp;nbsp;</w:t>
      </w:r>
    </w:p>
    <w:p w14:paraId="4991187D"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participan las Personas en ALCANCE del programa en la Ejecución?</w:t>
      </w:r>
    </w:p>
    <w:p>
      <w:pPr>
        <w:widowControl w:val="on"/>
        <w:pBdr/>
        <w:spacing w:before="240" w:after="240" w:line="240" w:lineRule="auto"/>
        <w:ind w:left="0" w:right="0"/>
        <w:jc w:val="left"/>
      </w:pPr>
      <w:r>
        <w:rPr>
          <w:color w:val="000000"/>
          <w:sz w:val="24"/>
          <w:szCs w:val="24"/>
        </w:rPr>
        <w:t xml:space="preserve">&amp;nbsp;</w:t>
      </w:r>
    </w:p>
    <w:p w14:paraId="6F965ED1" w14:textId="77777777" w:rsidR="00536D16" w:rsidRDefault="00686747" w:rsidP="00536D16">
      <w:pPr>
        <w:jc w:val="both"/>
        <w:rPr>
          <w:rFonts w:ascii="Arial" w:hAnsi="Arial" w:cs="Arial"/>
          <w:sz w:val="24"/>
          <w:szCs w:val="24"/>
        </w:rPr>
      </w:pPr>
      <w:r w:rsidRPr="00686747">
        <w:rPr>
          <w:rFonts w:ascii="Arial" w:hAnsi="Arial" w:cs="Arial"/>
          <w:sz w:val="24"/>
          <w:szCs w:val="24"/>
        </w:rPr>
        <w:t>¿Cómo participan las Personas en ALCANCE del programa en la Revisión / Evaluación?</w:t>
      </w:r>
    </w:p>
    <w:p>
      <w:pPr>
        <w:widowControl w:val="on"/>
        <w:pBdr/>
        <w:spacing w:before="240" w:after="240" w:line="240" w:lineRule="auto"/>
        <w:ind w:left="0" w:right="0"/>
        <w:jc w:val="left"/>
      </w:pPr>
      <w:r>
        <w:rPr>
          <w:color w:val="000000"/>
          <w:sz w:val="24"/>
          <w:szCs w:val="24"/>
        </w:rPr>
        <w:t xml:space="preserve">&amp;nbsp;</w:t>
      </w:r>
    </w:p>
    <w:p w14:paraId="4D6942CA"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participan Otros grupos de interés más allá del ALCANCE del programa en la Propuesta (petición, solicitud)?</w:t>
      </w:r>
    </w:p>
    <w:p>
      <w:pPr>
        <w:widowControl w:val="on"/>
        <w:pBdr/>
        <w:spacing w:before="240" w:after="240" w:line="240" w:lineRule="auto"/>
        <w:ind w:left="0" w:right="0"/>
        <w:jc w:val="left"/>
      </w:pPr>
      <w:r>
        <w:rPr>
          <w:color w:val="000000"/>
          <w:sz w:val="24"/>
          <w:szCs w:val="24"/>
        </w:rPr>
        <w:t xml:space="preserve">&amp;nbsp;</w:t>
      </w:r>
    </w:p>
    <w:p w14:paraId="1F3F08C6"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participan Otros grupos de interés más allá del ALCANCE del programa en el Diseño (definir, el "Cómo se hace")?</w:t>
      </w:r>
    </w:p>
    <w:p>
      <w:pPr>
        <w:widowControl w:val="on"/>
        <w:pBdr/>
        <w:spacing w:before="240" w:after="240" w:line="240" w:lineRule="auto"/>
        <w:ind w:left="0" w:right="0"/>
        <w:jc w:val="left"/>
      </w:pPr>
      <w:r>
        <w:rPr>
          <w:color w:val="000000"/>
          <w:sz w:val="24"/>
          <w:szCs w:val="24"/>
        </w:rPr>
        <w:t xml:space="preserve">&amp;nbsp;</w:t>
      </w:r>
    </w:p>
    <w:p w14:paraId="4E7BA162"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participan Otros grupos de interés más allá del ALCANCE del programa en la Ejecución?</w:t>
      </w:r>
    </w:p>
    <w:p>
      <w:pPr>
        <w:widowControl w:val="on"/>
        <w:pBdr/>
        <w:spacing w:before="240" w:after="240" w:line="240" w:lineRule="auto"/>
        <w:ind w:left="0" w:right="0"/>
        <w:jc w:val="left"/>
      </w:pPr>
      <w:r>
        <w:rPr>
          <w:color w:val="000000"/>
          <w:sz w:val="24"/>
          <w:szCs w:val="24"/>
        </w:rPr>
        <w:t xml:space="preserve">&amp;nbsp;</w:t>
      </w:r>
    </w:p>
    <w:p w14:paraId="0D493B66" w14:textId="77777777" w:rsidR="00536D16" w:rsidRDefault="00686747" w:rsidP="00536D16">
      <w:pPr>
        <w:jc w:val="both"/>
        <w:rPr>
          <w:rFonts w:ascii="Arial" w:hAnsi="Arial" w:cs="Arial"/>
          <w:sz w:val="24"/>
          <w:szCs w:val="24"/>
        </w:rPr>
      </w:pPr>
      <w:r w:rsidRPr="00686747">
        <w:rPr>
          <w:rFonts w:ascii="Arial" w:hAnsi="Arial" w:cs="Arial"/>
          <w:sz w:val="24"/>
          <w:szCs w:val="24"/>
        </w:rPr>
        <w:t>¿Cómo participan Otros grupos de interés más allá del ALCANCE del programa en la Revisión / Evaluación?</w:t>
      </w:r>
    </w:p>
    <w:p>
      <w:pPr>
        <w:widowControl w:val="on"/>
        <w:pBdr/>
        <w:spacing w:before="240" w:after="240" w:line="240" w:lineRule="auto"/>
        <w:ind w:left="0" w:right="0"/>
        <w:jc w:val="left"/>
      </w:pPr>
      <w:r>
        <w:rPr>
          <w:color w:val="000000"/>
          <w:sz w:val="24"/>
          <w:szCs w:val="24"/>
        </w:rPr>
        <w:t xml:space="preserve">&amp;nbsp;</w:t>
      </w:r>
    </w:p>
    <w:p w14:paraId="22B8EFF0" w14:textId="77777777" w:rsidR="00536D16" w:rsidRPr="003929F4" w:rsidRDefault="00536D16" w:rsidP="00536D16">
      <w:pPr>
        <w:jc w:val="both"/>
        <w:rPr>
          <w:rFonts w:ascii="Arial" w:hAnsi="Arial" w:cs="Arial"/>
          <w:sz w:val="24"/>
          <w:szCs w:val="24"/>
        </w:rPr>
      </w:pPr>
    </w:p>
    <w:p w14:paraId="2BD995CB" w14:textId="77777777" w:rsidR="00536D16" w:rsidRPr="003929F4" w:rsidRDefault="00536D16" w:rsidP="00536D16">
      <w:pPr>
        <w:jc w:val="both"/>
        <w:rPr>
          <w:rFonts w:ascii="Arial" w:hAnsi="Arial" w:cs="Arial"/>
          <w:sz w:val="24"/>
          <w:szCs w:val="24"/>
        </w:rPr>
      </w:pPr>
    </w:p>
    <w:p w14:paraId="55544AC9" w14:textId="77777777" w:rsidR="00536D16" w:rsidRPr="003929F4" w:rsidRDefault="00536D16" w:rsidP="00536D16">
      <w:pPr>
        <w:jc w:val="both"/>
        <w:rPr>
          <w:rFonts w:ascii="Arial" w:hAnsi="Arial" w:cs="Arial"/>
          <w:sz w:val="24"/>
          <w:szCs w:val="24"/>
        </w:rPr>
      </w:pPr>
    </w:p>
    <w:p w14:paraId="1DC5EA25" w14:textId="77777777" w:rsidR="00536D16" w:rsidRPr="003929F4" w:rsidRDefault="00536D16" w:rsidP="00EF2BEC">
      <w:pPr>
        <w:jc w:val="both"/>
        <w:rPr>
          <w:rFonts w:ascii="Arial" w:hAnsi="Arial" w:cs="Arial"/>
          <w:sz w:val="24"/>
          <w:szCs w:val="24"/>
        </w:rPr>
      </w:pPr>
    </w:p>
    <w:p w14:paraId="4CB46136" w14:textId="77777777" w:rsidR="00D4678D" w:rsidRDefault="00D4678D" w:rsidP="00D4678D">
      <w:pPr>
        <w:rPr>
          <w:rFonts w:ascii="Arial" w:hAnsi="Arial" w:cs="Arial"/>
          <w:b/>
          <w:sz w:val="36"/>
          <w:szCs w:val="36"/>
        </w:rPr>
      </w:pPr>
    </w:p>
    <w:p w14:paraId="3F02314E" w14:textId="77777777" w:rsidR="00D4678D" w:rsidRPr="004E591E" w:rsidRDefault="00D4678D">
      <w:pPr>
        <w:rPr>
          <w:rFonts w:ascii="Arial" w:hAnsi="Arial" w:cs="Arial"/>
        </w:rPr>
      </w:pPr>
    </w:p>
    <w:sectPr xmlns:w="http://schemas.openxmlformats.org/wordprocessingml/2006/main" xmlns:r="http://schemas.openxmlformats.org/officeDocument/2006/relationships" w:rsidR="00D4678D" w:rsidRPr="004E591E" w:rsidSect="00E63E06">
      <w:headerReference w:type="first" r:id="rId8"/>
      <w:pgSz w:w="11906" w:h="16838" w:code="9"/>
      <w:pgMar w:top="720" w:right="720" w:bottom="720" w:left="720"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2D1C4" w14:textId="77777777" w:rsidR="00740E10" w:rsidRDefault="00740E10" w:rsidP="00362A7A">
      <w:pPr>
        <w:spacing w:after="0" w:line="240" w:lineRule="auto"/>
      </w:pPr>
      <w:r>
        <w:separator/>
      </w:r>
    </w:p>
  </w:endnote>
  <w:endnote w:type="continuationSeparator" w:id="0">
    <w:p w14:paraId="4D47C315" w14:textId="77777777" w:rsidR="00740E10" w:rsidRDefault="00740E10" w:rsidP="00362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A4B43" w14:textId="77777777" w:rsidR="00740E10" w:rsidRDefault="00740E10" w:rsidP="00362A7A">
      <w:pPr>
        <w:spacing w:after="0" w:line="240" w:lineRule="auto"/>
      </w:pPr>
      <w:r>
        <w:separator/>
      </w:r>
    </w:p>
  </w:footnote>
  <w:footnote w:type="continuationSeparator" w:id="0">
    <w:p w14:paraId="09467398" w14:textId="77777777" w:rsidR="00740E10" w:rsidRDefault="00740E10" w:rsidP="00362A7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BD5DE" w14:textId="77777777" w:rsidR="00E63E06" w:rsidRDefault="00E63E06" w:rsidP="00E63E06">
    <w:pPr>
      <w:pStyle w:val="Header"/>
      <w:tabs>
        <w:tab w:val="clear" w:pos="4419"/>
        <w:tab w:val="clear" w:pos="8838"/>
        <w:tab w:val="left" w:pos="1965"/>
      </w:tabs>
    </w:pPr>
    <w:r w:rsidRPr="00E63E06">
      <w:rPr>
        <w:noProof/>
        <w:lang w:val="en-US"/>
      </w:rPr>
      <w:drawing>
        <wp:anchor distT="0" distB="0" distL="114300" distR="114300" simplePos="0" relativeHeight="251657216" behindDoc="0" locked="0" layoutInCell="1" allowOverlap="1" wp14:anchorId="3C4E9248" wp14:editId="2D4E9DAA">
          <wp:simplePos x="0" y="0"/>
          <wp:positionH relativeFrom="column">
            <wp:posOffset>-38100</wp:posOffset>
          </wp:positionH>
          <wp:positionV relativeFrom="paragraph">
            <wp:posOffset>-248285</wp:posOffset>
          </wp:positionV>
          <wp:extent cx="1609725" cy="461645"/>
          <wp:effectExtent l="57150" t="95250" r="47625" b="0"/>
          <wp:wrapThrough wrapText="bothSides">
            <wp:wrapPolygon edited="0">
              <wp:start x="2556" y="-4457"/>
              <wp:lineTo x="-511" y="-3565"/>
              <wp:lineTo x="-767" y="15153"/>
              <wp:lineTo x="2045" y="21392"/>
              <wp:lineTo x="21983" y="21392"/>
              <wp:lineTo x="22239" y="-2674"/>
              <wp:lineTo x="3834" y="-4457"/>
              <wp:lineTo x="2556" y="-4457"/>
            </wp:wrapPolygon>
          </wp:wrapThrough>
          <wp:docPr id="3" name="Imagen 3" descr="C:\Users\Jesus\Desktop\logoEra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us\Desktop\logoErac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461645"/>
                  </a:xfrm>
                  <a:prstGeom prst="rect">
                    <a:avLst/>
                  </a:prstGeom>
                  <a:noFill/>
                  <a:ln>
                    <a:noFill/>
                  </a:ln>
                  <a:effectLst>
                    <a:outerShdw blurRad="50800" dist="38100" dir="16200000"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E63E06">
      <w:rPr>
        <w:noProof/>
        <w:lang w:val="en-US"/>
      </w:rPr>
      <w:drawing>
        <wp:anchor distT="0" distB="0" distL="114300" distR="114300" simplePos="0" relativeHeight="251666432" behindDoc="0" locked="0" layoutInCell="1" allowOverlap="1" wp14:anchorId="3C033D81" wp14:editId="0C2C8516">
          <wp:simplePos x="0" y="0"/>
          <wp:positionH relativeFrom="column">
            <wp:posOffset>5184775</wp:posOffset>
          </wp:positionH>
          <wp:positionV relativeFrom="paragraph">
            <wp:posOffset>-448310</wp:posOffset>
          </wp:positionV>
          <wp:extent cx="1680210" cy="790575"/>
          <wp:effectExtent l="0" t="0" r="0" b="0"/>
          <wp:wrapThrough wrapText="bothSides">
            <wp:wrapPolygon edited="0">
              <wp:start x="0" y="0"/>
              <wp:lineTo x="0" y="21600"/>
              <wp:lineTo x="21600" y="21600"/>
              <wp:lineTo x="21600" y="0"/>
            </wp:wrapPolygon>
          </wp:wrapThrough>
          <wp:docPr id="4" name="Imagen 4" descr="C:\xampp\htdocs\www\sistemav2\docs\logoCarpetaVir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xampp\htdocs\www\sistemav2\docs\logoCarpetaVirtual.png"/>
                  <pic:cNvPicPr>
                    <a:picLocks noChangeAspect="1" noChangeArrowheads="1"/>
                  </pic:cNvPicPr>
                </pic:nvPicPr>
                <pic:blipFill>
                  <a:blip r:embed="rId2">
                    <a:alphaModFix amt="0"/>
                    <a:extLst>
                      <a:ext uri="{28A0092B-C50C-407E-A947-70E740481C1C}">
                        <a14:useLocalDpi xmlns:a14="http://schemas.microsoft.com/office/drawing/2010/main" val="0"/>
                      </a:ext>
                    </a:extLst>
                  </a:blip>
                  <a:srcRect/>
                  <a:stretch>
                    <a:fillRect/>
                  </a:stretch>
                </pic:blipFill>
                <pic:spPr bwMode="auto">
                  <a:xfrm>
                    <a:off x="0" y="0"/>
                    <a:ext cx="1680210" cy="79057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3815103">
    <w:multiLevelType w:val="hybridMultilevel"/>
    <w:lvl w:ilvl="0" w:tplc="68471988">
      <w:start w:val="1"/>
      <w:numFmt w:val="decimal"/>
      <w:lvlText w:val="%1."/>
      <w:lvlJc w:val="left"/>
      <w:pPr>
        <w:ind w:left="720" w:hanging="360"/>
      </w:pPr>
    </w:lvl>
    <w:lvl w:ilvl="1" w:tplc="68471988" w:tentative="1">
      <w:start w:val="1"/>
      <w:numFmt w:val="lowerLetter"/>
      <w:lvlText w:val="%2."/>
      <w:lvlJc w:val="left"/>
      <w:pPr>
        <w:ind w:left="1440" w:hanging="360"/>
      </w:pPr>
    </w:lvl>
    <w:lvl w:ilvl="2" w:tplc="68471988" w:tentative="1">
      <w:start w:val="1"/>
      <w:numFmt w:val="lowerRoman"/>
      <w:lvlText w:val="%3."/>
      <w:lvlJc w:val="right"/>
      <w:pPr>
        <w:ind w:left="2160" w:hanging="180"/>
      </w:pPr>
    </w:lvl>
    <w:lvl w:ilvl="3" w:tplc="68471988" w:tentative="1">
      <w:start w:val="1"/>
      <w:numFmt w:val="decimal"/>
      <w:lvlText w:val="%4."/>
      <w:lvlJc w:val="left"/>
      <w:pPr>
        <w:ind w:left="2880" w:hanging="360"/>
      </w:pPr>
    </w:lvl>
    <w:lvl w:ilvl="4" w:tplc="68471988" w:tentative="1">
      <w:start w:val="1"/>
      <w:numFmt w:val="lowerLetter"/>
      <w:lvlText w:val="%5."/>
      <w:lvlJc w:val="left"/>
      <w:pPr>
        <w:ind w:left="3600" w:hanging="360"/>
      </w:pPr>
    </w:lvl>
    <w:lvl w:ilvl="5" w:tplc="68471988" w:tentative="1">
      <w:start w:val="1"/>
      <w:numFmt w:val="lowerRoman"/>
      <w:lvlText w:val="%6."/>
      <w:lvlJc w:val="right"/>
      <w:pPr>
        <w:ind w:left="4320" w:hanging="180"/>
      </w:pPr>
    </w:lvl>
    <w:lvl w:ilvl="6" w:tplc="68471988" w:tentative="1">
      <w:start w:val="1"/>
      <w:numFmt w:val="decimal"/>
      <w:lvlText w:val="%7."/>
      <w:lvlJc w:val="left"/>
      <w:pPr>
        <w:ind w:left="5040" w:hanging="360"/>
      </w:pPr>
    </w:lvl>
    <w:lvl w:ilvl="7" w:tplc="68471988" w:tentative="1">
      <w:start w:val="1"/>
      <w:numFmt w:val="lowerLetter"/>
      <w:lvlText w:val="%8."/>
      <w:lvlJc w:val="left"/>
      <w:pPr>
        <w:ind w:left="5760" w:hanging="360"/>
      </w:pPr>
    </w:lvl>
    <w:lvl w:ilvl="8" w:tplc="68471988" w:tentative="1">
      <w:start w:val="1"/>
      <w:numFmt w:val="lowerRoman"/>
      <w:lvlText w:val="%9."/>
      <w:lvlJc w:val="right"/>
      <w:pPr>
        <w:ind w:left="6480" w:hanging="180"/>
      </w:pPr>
    </w:lvl>
  </w:abstractNum>
  <w:abstractNum w:abstractNumId="83815102">
    <w:multiLevelType w:val="hybridMultilevel"/>
    <w:lvl w:ilvl="0" w:tplc="5714802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3815102">
    <w:abstractNumId w:val="83815102"/>
  </w:num>
  <w:num w:numId="83815103">
    <w:abstractNumId w:val="83815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16FFC"/>
    <w:rsid w:val="00005B4E"/>
    <w:rsid w:val="000923DF"/>
    <w:rsid w:val="00137057"/>
    <w:rsid w:val="00182566"/>
    <w:rsid w:val="00187C82"/>
    <w:rsid w:val="001D4459"/>
    <w:rsid w:val="00216FFC"/>
    <w:rsid w:val="00234B5A"/>
    <w:rsid w:val="00240C1F"/>
    <w:rsid w:val="00244E81"/>
    <w:rsid w:val="002C23BD"/>
    <w:rsid w:val="00305BC2"/>
    <w:rsid w:val="003454F5"/>
    <w:rsid w:val="00362A7A"/>
    <w:rsid w:val="003929F4"/>
    <w:rsid w:val="00426F9E"/>
    <w:rsid w:val="00453288"/>
    <w:rsid w:val="00455CD4"/>
    <w:rsid w:val="004E37F1"/>
    <w:rsid w:val="004E591E"/>
    <w:rsid w:val="00536D16"/>
    <w:rsid w:val="0054631D"/>
    <w:rsid w:val="00555475"/>
    <w:rsid w:val="00615F92"/>
    <w:rsid w:val="00686747"/>
    <w:rsid w:val="006B0D74"/>
    <w:rsid w:val="006E487A"/>
    <w:rsid w:val="00740E10"/>
    <w:rsid w:val="00782366"/>
    <w:rsid w:val="007B3CCC"/>
    <w:rsid w:val="007D5597"/>
    <w:rsid w:val="00863581"/>
    <w:rsid w:val="00892520"/>
    <w:rsid w:val="008A483E"/>
    <w:rsid w:val="008A7036"/>
    <w:rsid w:val="009C20E8"/>
    <w:rsid w:val="009E4C78"/>
    <w:rsid w:val="00A32DE0"/>
    <w:rsid w:val="00A716F0"/>
    <w:rsid w:val="00B26EB3"/>
    <w:rsid w:val="00B933E3"/>
    <w:rsid w:val="00BA5BF8"/>
    <w:rsid w:val="00C23D26"/>
    <w:rsid w:val="00C5397C"/>
    <w:rsid w:val="00C801DE"/>
    <w:rsid w:val="00D106DB"/>
    <w:rsid w:val="00D27548"/>
    <w:rsid w:val="00D4678D"/>
    <w:rsid w:val="00E0526F"/>
    <w:rsid w:val="00E63E06"/>
    <w:rsid w:val="00E7436C"/>
    <w:rsid w:val="00EF2BEC"/>
    <w:rsid w:val="00EF4DB1"/>
    <w:rsid w:val="00F3557B"/>
    <w:rsid w:val="00FA51B1"/>
    <w:rsid w:val="00FF530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FA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FFC"/>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eGrid">
    <w:name w:val="Table Grid"/>
    <w:basedOn w:val="TableNormal"/>
    <w:uiPriority w:val="59"/>
    <w:rsid w:val="004E5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leNormal"/>
    <w:uiPriority w:val="47"/>
    <w:rsid w:val="00362A7A"/>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
    <w:name w:val="Grid Table 5 Dark Accent 5"/>
    <w:basedOn w:val="TableNormal"/>
    <w:uiPriority w:val="50"/>
    <w:rsid w:val="00362A7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ListTable7ColorfulAccent5">
    <w:name w:val="List Table 7 Colorful Accent 5"/>
    <w:basedOn w:val="TableNormal"/>
    <w:uiPriority w:val="52"/>
    <w:rsid w:val="00362A7A"/>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5">
    <w:name w:val="Grid Table 6 Colorful Accent 5"/>
    <w:basedOn w:val="TableNormal"/>
    <w:uiPriority w:val="51"/>
    <w:rsid w:val="00362A7A"/>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3Accent5">
    <w:name w:val="List Table 3 Accent 5"/>
    <w:basedOn w:val="TableNormal"/>
    <w:uiPriority w:val="48"/>
    <w:rsid w:val="00362A7A"/>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styleId="Header">
    <w:name w:val="header"/>
    <w:basedOn w:val="Normal"/>
    <w:link w:val="HeaderChar"/>
    <w:uiPriority w:val="99"/>
    <w:unhideWhenUsed/>
    <w:rsid w:val="00362A7A"/>
    <w:pPr>
      <w:tabs>
        <w:tab w:val="center" w:pos="4419"/>
        <w:tab w:val="right" w:pos="8838"/>
      </w:tabs>
      <w:spacing w:after="0" w:line="240" w:lineRule="auto"/>
    </w:pPr>
  </w:style>
  <w:style w:type="character" w:customStyle="1" w:styleId="HeaderChar">
    <w:name w:val="Header Char"/>
    <w:basedOn w:val="DefaultParagraphFont"/>
    <w:link w:val="Header"/>
    <w:uiPriority w:val="99"/>
    <w:rsid w:val="00362A7A"/>
  </w:style>
  <w:style w:type="paragraph" w:styleId="Footer">
    <w:name w:val="footer"/>
    <w:basedOn w:val="Normal"/>
    <w:link w:val="FooterChar"/>
    <w:uiPriority w:val="99"/>
    <w:unhideWhenUsed/>
    <w:rsid w:val="00362A7A"/>
    <w:pPr>
      <w:tabs>
        <w:tab w:val="center" w:pos="4419"/>
        <w:tab w:val="right" w:pos="8838"/>
      </w:tabs>
      <w:spacing w:after="0" w:line="240" w:lineRule="auto"/>
    </w:pPr>
  </w:style>
  <w:style w:type="character" w:customStyle="1" w:styleId="FooterChar">
    <w:name w:val="Footer Char"/>
    <w:basedOn w:val="DefaultParagraphFont"/>
    <w:link w:val="Footer"/>
    <w:uiPriority w:val="99"/>
    <w:rsid w:val="00362A7A"/>
  </w:style>
  <w:style w:type="table" w:customStyle="1" w:styleId="GridTable2Accent1">
    <w:name w:val="Grid Table 2 Accent 1"/>
    <w:basedOn w:val="TableNormal"/>
    <w:uiPriority w:val="47"/>
    <w:rsid w:val="006E487A"/>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
    <w:name w:val="Grid Table 5 Dark Accent 1"/>
    <w:basedOn w:val="TableNormal"/>
    <w:uiPriority w:val="50"/>
    <w:rsid w:val="006E487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6">
    <w:name w:val="Grid Table 5 Dark Accent 6"/>
    <w:basedOn w:val="TableNormal"/>
    <w:uiPriority w:val="50"/>
    <w:rsid w:val="006E487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MediumList1">
    <w:name w:val="Medium List 1"/>
    <w:basedOn w:val="TableNormal"/>
    <w:uiPriority w:val="65"/>
    <w:rsid w:val="00BA5BF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rsid w:val="00BA5BF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8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809581304" Type="http://schemas.openxmlformats.org/officeDocument/2006/relationships/numbering" Target="numbering.xml"/><Relationship Id="rId366406422"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45504-A3C8-CC43-BED8-07379D592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545</Words>
  <Characters>3107</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Lomeli</dc:creator>
  <cp:lastModifiedBy>Victor Martinez</cp:lastModifiedBy>
  <cp:revision>42</cp:revision>
  <dcterms:created xsi:type="dcterms:W3CDTF">2015-03-22T08:32:00Z</dcterms:created>
  <dcterms:modified xsi:type="dcterms:W3CDTF">2015-11-17T21:08:00Z</dcterms:modified>
</cp:coreProperties>
</file>